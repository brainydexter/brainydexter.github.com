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665"/>
        <w:gridCol w:w="3666"/>
        <w:gridCol w:w="3666"/>
        <w:gridCol w:w="39"/>
      </w:tblGrid>
      <w:tr w:rsidR="003D5433" w:rsidRPr="00CB6585" w14:paraId="0CD44867" w14:textId="77777777" w:rsidTr="006A5A69">
        <w:trPr>
          <w:gridAfter w:val="1"/>
          <w:wAfter w:w="39" w:type="dxa"/>
        </w:trPr>
        <w:tc>
          <w:tcPr>
            <w:tcW w:w="3665" w:type="dxa"/>
            <w:vAlign w:val="center"/>
          </w:tcPr>
          <w:p w14:paraId="137F3BA3" w14:textId="77777777" w:rsidR="003D5433" w:rsidRPr="00CB6585" w:rsidRDefault="00B60AB1" w:rsidP="00DF45EF">
            <w:pPr>
              <w:jc w:val="center"/>
              <w:rPr>
                <w:rFonts w:ascii="Palatino Linotype" w:hAnsi="Palatino Linotype"/>
                <w:sz w:val="38"/>
                <w:szCs w:val="40"/>
              </w:rPr>
            </w:pPr>
            <w:r>
              <w:fldChar w:fldCharType="begin"/>
            </w:r>
            <w:r>
              <w:instrText xml:space="preserve"> HYPERLINK "mailto:fly2priyank@gmail.com" </w:instrText>
            </w:r>
            <w:r>
              <w:fldChar w:fldCharType="separate"/>
            </w:r>
            <w:r w:rsidR="003D5433" w:rsidRPr="00CB6585">
              <w:rPr>
                <w:rStyle w:val="Hyperlink"/>
                <w:rFonts w:ascii="Palatino Linotype" w:hAnsi="Palatino Linotype"/>
                <w:sz w:val="20"/>
                <w:szCs w:val="40"/>
              </w:rPr>
              <w:t>fly2priyank@gmail.com</w:t>
            </w:r>
            <w:r>
              <w:rPr>
                <w:rStyle w:val="Hyperlink"/>
                <w:rFonts w:ascii="Palatino Linotype" w:hAnsi="Palatino Linotype"/>
                <w:sz w:val="20"/>
                <w:szCs w:val="40"/>
              </w:rPr>
              <w:fldChar w:fldCharType="end"/>
            </w:r>
          </w:p>
        </w:tc>
        <w:tc>
          <w:tcPr>
            <w:tcW w:w="3666" w:type="dxa"/>
            <w:vMerge w:val="restart"/>
            <w:vAlign w:val="center"/>
          </w:tcPr>
          <w:p w14:paraId="131FA3C6" w14:textId="77777777" w:rsidR="003D5433" w:rsidRPr="00CB6585" w:rsidRDefault="003D5433" w:rsidP="00222BA8">
            <w:pPr>
              <w:jc w:val="center"/>
              <w:rPr>
                <w:rFonts w:ascii="Palatino Linotype" w:hAnsi="Palatino Linotype"/>
                <w:sz w:val="44"/>
                <w:szCs w:val="44"/>
              </w:rPr>
            </w:pPr>
            <w:r w:rsidRPr="00CB6585">
              <w:rPr>
                <w:rFonts w:ascii="Palatino Linotype" w:hAnsi="Palatino Linotype"/>
                <w:sz w:val="44"/>
                <w:szCs w:val="44"/>
              </w:rPr>
              <w:t>Priyank Jain</w:t>
            </w:r>
          </w:p>
          <w:p w14:paraId="3FDAA850" w14:textId="77777777" w:rsidR="00222BA8" w:rsidRPr="00CB6585" w:rsidRDefault="00B60AB1" w:rsidP="00222BA8">
            <w:pPr>
              <w:jc w:val="center"/>
              <w:rPr>
                <w:rFonts w:ascii="Palatino Linotype" w:hAnsi="Palatino Linotype"/>
                <w:sz w:val="44"/>
                <w:szCs w:val="44"/>
              </w:rPr>
            </w:pPr>
            <w:hyperlink r:id="rId8" w:history="1">
              <w:r w:rsidR="00222BA8" w:rsidRPr="00CB6585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http://brainydexter.github.io/</w:t>
              </w:r>
            </w:hyperlink>
          </w:p>
        </w:tc>
        <w:tc>
          <w:tcPr>
            <w:tcW w:w="3666" w:type="dxa"/>
            <w:vAlign w:val="center"/>
          </w:tcPr>
          <w:p w14:paraId="4277E68B" w14:textId="77777777" w:rsidR="003D5433" w:rsidRPr="00CB6585" w:rsidRDefault="003D5433" w:rsidP="00941B24">
            <w:pPr>
              <w:jc w:val="center"/>
              <w:rPr>
                <w:rFonts w:ascii="Palatino Linotype" w:hAnsi="Palatino Linotype"/>
                <w:sz w:val="38"/>
                <w:szCs w:val="40"/>
              </w:rPr>
            </w:pPr>
            <w:r w:rsidRPr="00CB6585">
              <w:rPr>
                <w:rFonts w:ascii="Palatino Linotype" w:hAnsi="Palatino Linotype"/>
                <w:sz w:val="20"/>
              </w:rPr>
              <w:t>+1-919-537-9807</w:t>
            </w:r>
          </w:p>
        </w:tc>
      </w:tr>
      <w:tr w:rsidR="003D5433" w:rsidRPr="00CB6585" w14:paraId="7AEB0C8E" w14:textId="77777777" w:rsidTr="006A5A69">
        <w:trPr>
          <w:gridAfter w:val="1"/>
          <w:wAfter w:w="39" w:type="dxa"/>
        </w:trPr>
        <w:tc>
          <w:tcPr>
            <w:tcW w:w="3665" w:type="dxa"/>
            <w:vAlign w:val="center"/>
          </w:tcPr>
          <w:p w14:paraId="46EA4C18" w14:textId="77777777" w:rsidR="003D5433" w:rsidRPr="00CB6585" w:rsidRDefault="00B60AB1" w:rsidP="0025153B">
            <w:pPr>
              <w:jc w:val="center"/>
              <w:rPr>
                <w:rFonts w:ascii="Palatino Linotype" w:hAnsi="Palatino Linotype"/>
                <w:sz w:val="38"/>
                <w:szCs w:val="40"/>
              </w:rPr>
            </w:pPr>
            <w:hyperlink r:id="rId9" w:history="1">
              <w:r w:rsidR="003D5433" w:rsidRPr="00CB6585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LinkedIn</w:t>
              </w:r>
            </w:hyperlink>
          </w:p>
        </w:tc>
        <w:tc>
          <w:tcPr>
            <w:tcW w:w="3666" w:type="dxa"/>
            <w:vMerge/>
          </w:tcPr>
          <w:p w14:paraId="257602CC" w14:textId="77777777" w:rsidR="003D5433" w:rsidRPr="00CB6585" w:rsidRDefault="003D5433" w:rsidP="008D6419">
            <w:pPr>
              <w:jc w:val="center"/>
              <w:rPr>
                <w:rFonts w:ascii="Palatino Linotype" w:hAnsi="Palatino Linotype"/>
                <w:color w:val="FFFFFF"/>
                <w:sz w:val="28"/>
                <w:szCs w:val="28"/>
              </w:rPr>
            </w:pPr>
          </w:p>
        </w:tc>
        <w:tc>
          <w:tcPr>
            <w:tcW w:w="3666" w:type="dxa"/>
          </w:tcPr>
          <w:p w14:paraId="3B5609ED" w14:textId="77777777" w:rsidR="003D5433" w:rsidRPr="00CB6585" w:rsidRDefault="00632E36" w:rsidP="00B83B3E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CB6585">
              <w:rPr>
                <w:rFonts w:ascii="Palatino Linotype" w:hAnsi="Palatino Linotype"/>
                <w:sz w:val="20"/>
                <w:szCs w:val="20"/>
              </w:rPr>
              <w:t>225 Catalpa St, #205</w:t>
            </w:r>
          </w:p>
          <w:p w14:paraId="3FAA419E" w14:textId="77777777" w:rsidR="003D5433" w:rsidRDefault="00632E36" w:rsidP="00B83B3E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CB6585">
              <w:rPr>
                <w:rFonts w:ascii="Palatino Linotype" w:hAnsi="Palatino Linotype"/>
                <w:sz w:val="20"/>
                <w:szCs w:val="20"/>
              </w:rPr>
              <w:t>San Mateo</w:t>
            </w:r>
            <w:r w:rsidR="003D5433" w:rsidRPr="00CB6585">
              <w:rPr>
                <w:rFonts w:ascii="Palatino Linotype" w:hAnsi="Palatino Linotype"/>
                <w:sz w:val="20"/>
                <w:szCs w:val="20"/>
              </w:rPr>
              <w:t>, CA</w:t>
            </w:r>
          </w:p>
          <w:p w14:paraId="6EC79D51" w14:textId="3096C850" w:rsidR="00ED4F38" w:rsidRPr="00CB6585" w:rsidRDefault="00ED4F38" w:rsidP="00B83B3E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(Open to </w:t>
            </w:r>
            <w:r w:rsidR="003444CE">
              <w:rPr>
                <w:rFonts w:ascii="Palatino Linotype" w:hAnsi="Palatino Linotype"/>
                <w:sz w:val="20"/>
                <w:szCs w:val="20"/>
              </w:rPr>
              <w:t>R</w:t>
            </w:r>
            <w:r>
              <w:rPr>
                <w:rFonts w:ascii="Palatino Linotype" w:hAnsi="Palatino Linotype"/>
                <w:sz w:val="20"/>
                <w:szCs w:val="20"/>
              </w:rPr>
              <w:t>elocation)</w:t>
            </w:r>
          </w:p>
        </w:tc>
      </w:tr>
      <w:tr w:rsidR="00682DF9" w:rsidRPr="00CB6585" w14:paraId="370915B9" w14:textId="77777777" w:rsidTr="006A5A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11031" w:type="dxa"/>
            <w:gridSpan w:val="4"/>
            <w:shd w:val="pct25" w:color="auto" w:fill="FFFFFF"/>
            <w:vAlign w:val="center"/>
          </w:tcPr>
          <w:p w14:paraId="0BD64B07" w14:textId="77777777" w:rsidR="00682DF9" w:rsidRPr="00CB6585" w:rsidRDefault="00682DF9" w:rsidP="002B4675">
            <w:pPr>
              <w:rPr>
                <w:rFonts w:ascii="Palatino Linotype" w:hAnsi="Palatino Linotype"/>
                <w:b/>
                <w:bCs/>
                <w:sz w:val="22"/>
                <w:szCs w:val="20"/>
              </w:rPr>
            </w:pPr>
            <w:r w:rsidRPr="00CB6585">
              <w:rPr>
                <w:rFonts w:ascii="Palatino Linotype" w:hAnsi="Palatino Linotype"/>
                <w:b/>
                <w:bCs/>
                <w:szCs w:val="20"/>
                <w:lang w:val="en-GB"/>
              </w:rPr>
              <w:t>Summary</w:t>
            </w:r>
          </w:p>
        </w:tc>
      </w:tr>
    </w:tbl>
    <w:p w14:paraId="72932D4D" w14:textId="409BEAB3" w:rsidR="00E2347E" w:rsidRPr="00CB6585" w:rsidRDefault="00E2347E" w:rsidP="00DA7DA1">
      <w:pPr>
        <w:tabs>
          <w:tab w:val="left" w:pos="1469"/>
        </w:tabs>
        <w:rPr>
          <w:rFonts w:ascii="Palatino Linotype" w:hAnsi="Palatino Linotype"/>
          <w:bCs/>
          <w:sz w:val="20"/>
          <w:szCs w:val="22"/>
          <w:lang w:val="en-GB"/>
        </w:rPr>
      </w:pPr>
      <w:r w:rsidRPr="00CB6585">
        <w:rPr>
          <w:rFonts w:ascii="Palatino Linotype" w:hAnsi="Palatino Linotype"/>
          <w:bCs/>
          <w:sz w:val="20"/>
          <w:szCs w:val="22"/>
          <w:lang w:val="en-GB"/>
        </w:rPr>
        <w:t>I’m a data-driven</w:t>
      </w:r>
      <w:r w:rsidR="00A201F5">
        <w:rPr>
          <w:rFonts w:ascii="Palatino Linotype" w:hAnsi="Palatino Linotype"/>
          <w:bCs/>
          <w:sz w:val="20"/>
          <w:szCs w:val="22"/>
          <w:lang w:val="en-GB"/>
        </w:rPr>
        <w:t xml:space="preserve"> hands on</w:t>
      </w:r>
      <w:r w:rsidRPr="00CB6585">
        <w:rPr>
          <w:rFonts w:ascii="Palatino Linotype" w:hAnsi="Palatino Linotype"/>
          <w:bCs/>
          <w:sz w:val="20"/>
          <w:szCs w:val="22"/>
          <w:lang w:val="en-GB"/>
        </w:rPr>
        <w:t xml:space="preserve"> engineering </w:t>
      </w:r>
      <w:r w:rsidR="0018495D">
        <w:rPr>
          <w:rFonts w:ascii="Palatino Linotype" w:hAnsi="Palatino Linotype"/>
          <w:bCs/>
          <w:sz w:val="20"/>
          <w:szCs w:val="22"/>
          <w:lang w:val="en-GB"/>
        </w:rPr>
        <w:t>leader</w:t>
      </w:r>
      <w:r w:rsidRPr="00CB6585">
        <w:rPr>
          <w:rFonts w:ascii="Palatino Linotype" w:hAnsi="Palatino Linotype"/>
          <w:bCs/>
          <w:sz w:val="20"/>
          <w:szCs w:val="22"/>
          <w:lang w:val="en-GB"/>
        </w:rPr>
        <w:t xml:space="preserve"> who enjoys collaborating with people to build impactful products. I believe in servant leadership</w:t>
      </w:r>
      <w:r w:rsidR="00C779A0">
        <w:rPr>
          <w:rFonts w:ascii="Palatino Linotype" w:hAnsi="Palatino Linotype"/>
          <w:bCs/>
          <w:sz w:val="20"/>
          <w:szCs w:val="22"/>
          <w:lang w:val="en-GB"/>
        </w:rPr>
        <w:t xml:space="preserve"> and </w:t>
      </w:r>
      <w:r w:rsidRPr="00CB6585">
        <w:rPr>
          <w:rFonts w:ascii="Palatino Linotype" w:hAnsi="Palatino Linotype"/>
          <w:bCs/>
          <w:sz w:val="20"/>
          <w:szCs w:val="22"/>
          <w:lang w:val="en-GB"/>
        </w:rPr>
        <w:t>thrive in ambiguity</w:t>
      </w:r>
      <w:r w:rsidR="00C779A0">
        <w:rPr>
          <w:rFonts w:ascii="Palatino Linotype" w:hAnsi="Palatino Linotype"/>
          <w:bCs/>
          <w:sz w:val="20"/>
          <w:szCs w:val="22"/>
          <w:lang w:val="en-GB"/>
        </w:rPr>
        <w:t>. I am eager about</w:t>
      </w:r>
      <w:r w:rsidRPr="00CB6585">
        <w:rPr>
          <w:rFonts w:ascii="Palatino Linotype" w:hAnsi="Palatino Linotype"/>
          <w:bCs/>
          <w:sz w:val="20"/>
          <w:szCs w:val="22"/>
          <w:lang w:val="en-GB"/>
        </w:rPr>
        <w:t xml:space="preserve"> building </w:t>
      </w:r>
      <w:r w:rsidR="001101FD" w:rsidRPr="00161C80">
        <w:rPr>
          <w:rFonts w:ascii="Palatino Linotype" w:hAnsi="Palatino Linotype"/>
          <w:bCs/>
          <w:sz w:val="20"/>
          <w:szCs w:val="22"/>
          <w:lang w:val="en-GB"/>
        </w:rPr>
        <w:t>products</w:t>
      </w:r>
      <w:r w:rsidRPr="00CB6585">
        <w:rPr>
          <w:rFonts w:ascii="Palatino Linotype" w:hAnsi="Palatino Linotype"/>
          <w:bCs/>
          <w:sz w:val="20"/>
          <w:szCs w:val="22"/>
          <w:lang w:val="en-GB"/>
        </w:rPr>
        <w:t xml:space="preserve"> that can solve complex problems</w:t>
      </w:r>
    </w:p>
    <w:p w14:paraId="133DCDAC" w14:textId="77777777" w:rsidR="00E2347E" w:rsidRPr="00CB6585" w:rsidRDefault="00E2347E" w:rsidP="00DA7DA1">
      <w:pPr>
        <w:tabs>
          <w:tab w:val="left" w:pos="1469"/>
        </w:tabs>
        <w:rPr>
          <w:rFonts w:ascii="Palatino Linotype" w:hAnsi="Palatino Linotype"/>
          <w:bCs/>
          <w:sz w:val="22"/>
          <w:szCs w:val="22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031"/>
      </w:tblGrid>
      <w:tr w:rsidR="000F1CC2" w:rsidRPr="00CB6585" w14:paraId="60C66D95" w14:textId="77777777" w:rsidTr="00E539AD">
        <w:tc>
          <w:tcPr>
            <w:tcW w:w="5000" w:type="pct"/>
            <w:shd w:val="pct25" w:color="auto" w:fill="FFFFFF"/>
            <w:vAlign w:val="center"/>
          </w:tcPr>
          <w:p w14:paraId="45080C23" w14:textId="77777777" w:rsidR="000F1CC2" w:rsidRPr="00CB6585" w:rsidRDefault="00DA1CDA" w:rsidP="00E539AD">
            <w:pPr>
              <w:rPr>
                <w:rFonts w:ascii="Palatino Linotype" w:hAnsi="Palatino Linotype"/>
                <w:b/>
                <w:bCs/>
                <w:sz w:val="22"/>
                <w:szCs w:val="20"/>
              </w:rPr>
            </w:pPr>
            <w:r w:rsidRPr="00CB6585">
              <w:rPr>
                <w:rFonts w:ascii="Palatino Linotype" w:hAnsi="Palatino Linotype"/>
                <w:b/>
                <w:bCs/>
                <w:szCs w:val="20"/>
                <w:lang w:val="en-GB"/>
              </w:rPr>
              <w:t>Employment</w:t>
            </w:r>
          </w:p>
        </w:tc>
      </w:tr>
    </w:tbl>
    <w:p w14:paraId="3766E949" w14:textId="314128EE" w:rsidR="00A86C7D" w:rsidRPr="00CB6585" w:rsidRDefault="001950F0" w:rsidP="0018735F">
      <w:pPr>
        <w:numPr>
          <w:ilvl w:val="0"/>
          <w:numId w:val="6"/>
        </w:numPr>
        <w:tabs>
          <w:tab w:val="clear" w:pos="720"/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>
        <w:rPr>
          <w:rFonts w:ascii="Palatino Linotype" w:hAnsi="Palatino Linotype"/>
          <w:b/>
          <w:bCs/>
          <w:sz w:val="20"/>
          <w:szCs w:val="20"/>
          <w:lang w:val="en-GB"/>
        </w:rPr>
        <w:t xml:space="preserve">Technical Lead / </w:t>
      </w:r>
      <w:r w:rsidR="00CE7A98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Engineering Manager, </w:t>
      </w:r>
      <w:r w:rsidR="00A86C7D" w:rsidRPr="00CB6585">
        <w:rPr>
          <w:rFonts w:ascii="Palatino Linotype" w:hAnsi="Palatino Linotype"/>
          <w:b/>
          <w:bCs/>
          <w:sz w:val="20"/>
          <w:szCs w:val="20"/>
          <w:lang w:val="en-GB"/>
        </w:rPr>
        <w:t>Linden Labs</w:t>
      </w:r>
      <w:r w:rsidR="0018735F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A86C7D" w:rsidRPr="00CB6585">
        <w:rPr>
          <w:rFonts w:ascii="Palatino Linotype" w:hAnsi="Palatino Linotype"/>
          <w:sz w:val="20"/>
          <w:szCs w:val="20"/>
          <w:lang w:val="en-GB"/>
        </w:rPr>
        <w:t>May 201</w:t>
      </w:r>
      <w:r w:rsidR="007B5789" w:rsidRPr="00CB6585">
        <w:rPr>
          <w:rFonts w:ascii="Palatino Linotype" w:hAnsi="Palatino Linotype"/>
          <w:sz w:val="20"/>
          <w:szCs w:val="20"/>
          <w:lang w:val="en-GB"/>
        </w:rPr>
        <w:t>7</w:t>
      </w:r>
      <w:r w:rsidR="00A86C7D" w:rsidRPr="00CB6585">
        <w:rPr>
          <w:rFonts w:ascii="Palatino Linotype" w:hAnsi="Palatino Linotype"/>
          <w:sz w:val="20"/>
          <w:szCs w:val="20"/>
          <w:lang w:val="en-GB"/>
        </w:rPr>
        <w:t xml:space="preserve"> – Present</w:t>
      </w:r>
    </w:p>
    <w:p w14:paraId="02106E8A" w14:textId="77777777" w:rsidR="00A86C7D" w:rsidRPr="00CB6585" w:rsidRDefault="008C2B7C" w:rsidP="0018735F">
      <w:pPr>
        <w:tabs>
          <w:tab w:val="left" w:pos="360"/>
          <w:tab w:val="right" w:pos="10080"/>
        </w:tabs>
        <w:ind w:left="363"/>
        <w:rPr>
          <w:rFonts w:ascii="Palatino Linotype" w:hAnsi="Palatino Linotype"/>
          <w:sz w:val="20"/>
          <w:szCs w:val="20"/>
          <w:lang w:val="en-GB"/>
        </w:rPr>
      </w:pPr>
      <w:proofErr w:type="spellStart"/>
      <w:r w:rsidRPr="00CB6585">
        <w:rPr>
          <w:rFonts w:ascii="Palatino Linotype" w:hAnsi="Palatino Linotype"/>
          <w:b/>
          <w:sz w:val="20"/>
          <w:szCs w:val="20"/>
          <w:lang w:val="en-GB"/>
        </w:rPr>
        <w:t>Sansar</w:t>
      </w:r>
      <w:proofErr w:type="spellEnd"/>
      <w:r w:rsidRPr="00CB6585">
        <w:rPr>
          <w:rFonts w:ascii="Palatino Linotype" w:hAnsi="Palatino Linotype"/>
          <w:b/>
          <w:sz w:val="20"/>
          <w:szCs w:val="20"/>
          <w:lang w:val="en-GB"/>
        </w:rPr>
        <w:t xml:space="preserve"> – MMO VR Platform</w:t>
      </w:r>
    </w:p>
    <w:p w14:paraId="4B6D4F84" w14:textId="1B5E4051" w:rsidR="00A86C7D" w:rsidRPr="00CB6585" w:rsidRDefault="00A86C7D" w:rsidP="0018735F">
      <w:pPr>
        <w:tabs>
          <w:tab w:val="left" w:pos="360"/>
          <w:tab w:val="left" w:pos="108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</w:t>
      </w:r>
      <w:r w:rsidR="00F40A2A" w:rsidRPr="00CB6585">
        <w:rPr>
          <w:rFonts w:ascii="Palatino Linotype" w:hAnsi="Palatino Linotype"/>
          <w:b/>
          <w:bCs/>
          <w:sz w:val="20"/>
          <w:szCs w:val="20"/>
          <w:lang w:val="en-GB"/>
        </w:rPr>
        <w:t>++</w:t>
      </w:r>
      <w:r w:rsidR="009B1C57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, </w:t>
      </w:r>
      <w:r w:rsidR="00AD0FC0">
        <w:rPr>
          <w:rFonts w:ascii="Palatino Linotype" w:hAnsi="Palatino Linotype"/>
          <w:b/>
          <w:bCs/>
          <w:sz w:val="20"/>
          <w:szCs w:val="20"/>
          <w:lang w:val="en-GB"/>
        </w:rPr>
        <w:t xml:space="preserve">Python, </w:t>
      </w:r>
      <w:r w:rsidR="00632E36" w:rsidRPr="00CB6585">
        <w:rPr>
          <w:rFonts w:ascii="Palatino Linotype" w:hAnsi="Palatino Linotype"/>
          <w:b/>
          <w:bCs/>
          <w:sz w:val="20"/>
          <w:szCs w:val="20"/>
          <w:lang w:val="en-GB"/>
        </w:rPr>
        <w:t>Kafka,</w:t>
      </w:r>
      <w:r w:rsidR="00F938AF">
        <w:rPr>
          <w:rFonts w:ascii="Palatino Linotype" w:hAnsi="Palatino Linotype"/>
          <w:b/>
          <w:bCs/>
          <w:sz w:val="20"/>
          <w:szCs w:val="20"/>
          <w:lang w:val="en-GB"/>
        </w:rPr>
        <w:t xml:space="preserve"> AWS S3</w:t>
      </w:r>
      <w:r w:rsidR="009B1C57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, </w:t>
      </w:r>
      <w:r w:rsidR="00C626F1" w:rsidRPr="00CB6585">
        <w:rPr>
          <w:rFonts w:ascii="Palatino Linotype" w:hAnsi="Palatino Linotype"/>
          <w:b/>
          <w:bCs/>
          <w:sz w:val="20"/>
          <w:szCs w:val="20"/>
          <w:lang w:val="en-GB"/>
        </w:rPr>
        <w:t>Kanban</w:t>
      </w:r>
    </w:p>
    <w:p w14:paraId="3B905B50" w14:textId="52EC6629" w:rsidR="002B290C" w:rsidRPr="00CB6585" w:rsidRDefault="00155FE6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Le</w:t>
      </w:r>
      <w:r w:rsidR="0002114C" w:rsidRPr="00CB6585">
        <w:rPr>
          <w:rFonts w:ascii="Palatino Linotype" w:hAnsi="Palatino Linotype"/>
          <w:sz w:val="20"/>
          <w:szCs w:val="20"/>
          <w:lang w:val="en-GB"/>
        </w:rPr>
        <w:t>d</w:t>
      </w:r>
      <w:r w:rsidR="00857ABC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871AE2" w:rsidRPr="00CB6585">
        <w:rPr>
          <w:rFonts w:ascii="Palatino Linotype" w:hAnsi="Palatino Linotype"/>
          <w:sz w:val="20"/>
          <w:szCs w:val="20"/>
          <w:lang w:val="en-GB"/>
        </w:rPr>
        <w:t>strategic</w:t>
      </w:r>
      <w:r w:rsidR="002B290C" w:rsidRPr="00CB6585">
        <w:rPr>
          <w:rFonts w:ascii="Palatino Linotype" w:hAnsi="Palatino Linotype"/>
          <w:sz w:val="20"/>
          <w:szCs w:val="20"/>
          <w:lang w:val="en-GB"/>
        </w:rPr>
        <w:t xml:space="preserve"> gameplay </w:t>
      </w:r>
      <w:proofErr w:type="spellStart"/>
      <w:r w:rsidR="009D0D9A">
        <w:rPr>
          <w:rFonts w:ascii="Palatino Linotype" w:hAnsi="Palatino Linotype"/>
          <w:sz w:val="20"/>
          <w:szCs w:val="20"/>
          <w:lang w:val="en-GB"/>
        </w:rPr>
        <w:t>fullstack</w:t>
      </w:r>
      <w:proofErr w:type="spellEnd"/>
      <w:r w:rsidR="009D0D9A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037014" w:rsidRPr="00CB6585">
        <w:rPr>
          <w:rFonts w:ascii="Palatino Linotype" w:hAnsi="Palatino Linotype"/>
          <w:sz w:val="20"/>
          <w:szCs w:val="20"/>
          <w:lang w:val="en-GB"/>
        </w:rPr>
        <w:t>features</w:t>
      </w:r>
      <w:r w:rsidR="002B290C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02114C" w:rsidRPr="00CB6585">
        <w:rPr>
          <w:rFonts w:ascii="Palatino Linotype" w:hAnsi="Palatino Linotype"/>
          <w:sz w:val="20"/>
          <w:szCs w:val="20"/>
          <w:lang w:val="en-GB"/>
        </w:rPr>
        <w:t>from inception to launch</w:t>
      </w:r>
      <w:r w:rsidR="00AB6301" w:rsidRPr="00CB6585">
        <w:rPr>
          <w:rFonts w:ascii="Palatino Linotype" w:hAnsi="Palatino Linotype"/>
          <w:sz w:val="20"/>
          <w:szCs w:val="20"/>
          <w:lang w:val="en-GB"/>
        </w:rPr>
        <w:t>,</w:t>
      </w:r>
      <w:r w:rsidR="0002114C" w:rsidRPr="00CB6585">
        <w:rPr>
          <w:rFonts w:ascii="Palatino Linotype" w:hAnsi="Palatino Linotype"/>
          <w:sz w:val="20"/>
          <w:szCs w:val="20"/>
          <w:lang w:val="en-GB"/>
        </w:rPr>
        <w:t xml:space="preserve"> increasing</w:t>
      </w:r>
      <w:r w:rsidR="002B1E4A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FA2DDC" w:rsidRPr="00CB6585">
        <w:rPr>
          <w:rFonts w:ascii="Palatino Linotype" w:hAnsi="Palatino Linotype"/>
          <w:sz w:val="20"/>
          <w:szCs w:val="20"/>
          <w:lang w:val="en-GB"/>
        </w:rPr>
        <w:t>D</w:t>
      </w:r>
      <w:r w:rsidR="0002114C" w:rsidRPr="00CB6585">
        <w:rPr>
          <w:rFonts w:ascii="Palatino Linotype" w:hAnsi="Palatino Linotype"/>
          <w:sz w:val="20"/>
          <w:szCs w:val="20"/>
          <w:lang w:val="en-GB"/>
        </w:rPr>
        <w:t>ay 3 user retention 3X</w:t>
      </w:r>
    </w:p>
    <w:p w14:paraId="2C0BED2C" w14:textId="46394FA8" w:rsidR="007D4D36" w:rsidRPr="00CB6585" w:rsidRDefault="00C310DC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>Built</w:t>
      </w:r>
      <w:r w:rsidR="005F048F" w:rsidRPr="00CB6585">
        <w:rPr>
          <w:rFonts w:ascii="Palatino Linotype" w:hAnsi="Palatino Linotype"/>
          <w:sz w:val="20"/>
          <w:szCs w:val="20"/>
          <w:lang w:val="en-GB"/>
        </w:rPr>
        <w:t xml:space="preserve"> commerce</w:t>
      </w:r>
      <w:r w:rsidR="007D4D36" w:rsidRPr="00CB6585">
        <w:rPr>
          <w:rFonts w:ascii="Palatino Linotype" w:hAnsi="Palatino Linotype"/>
          <w:sz w:val="20"/>
          <w:szCs w:val="20"/>
          <w:lang w:val="en-GB"/>
        </w:rPr>
        <w:t xml:space="preserve"> store which </w:t>
      </w:r>
      <w:r w:rsidR="008E7CCA" w:rsidRPr="00CB6585">
        <w:rPr>
          <w:rFonts w:ascii="Palatino Linotype" w:hAnsi="Palatino Linotype"/>
          <w:sz w:val="20"/>
          <w:szCs w:val="20"/>
          <w:lang w:val="en-GB"/>
        </w:rPr>
        <w:t xml:space="preserve">increased </w:t>
      </w:r>
      <w:r w:rsidR="00E074FD" w:rsidRPr="00CB6585">
        <w:rPr>
          <w:rFonts w:ascii="Palatino Linotype" w:hAnsi="Palatino Linotype"/>
          <w:sz w:val="20"/>
          <w:szCs w:val="20"/>
          <w:lang w:val="en-GB"/>
        </w:rPr>
        <w:t xml:space="preserve">sales </w:t>
      </w:r>
      <w:r w:rsidR="008E7CCA" w:rsidRPr="00CB6585">
        <w:rPr>
          <w:rFonts w:ascii="Palatino Linotype" w:hAnsi="Palatino Linotype"/>
          <w:sz w:val="20"/>
          <w:szCs w:val="20"/>
          <w:lang w:val="en-GB"/>
        </w:rPr>
        <w:t>conversion and has a 90% traffic adoption rate</w:t>
      </w:r>
    </w:p>
    <w:p w14:paraId="6096740B" w14:textId="1A6608AB" w:rsidR="0056541C" w:rsidRPr="00161C80" w:rsidRDefault="00813315" w:rsidP="00602C26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 xml:space="preserve">Designed and developed chat and social features </w:t>
      </w:r>
      <w:r w:rsidR="00076D62">
        <w:rPr>
          <w:rFonts w:ascii="Palatino Linotype" w:hAnsi="Palatino Linotype"/>
          <w:sz w:val="20"/>
          <w:szCs w:val="20"/>
          <w:lang w:val="en-GB"/>
        </w:rPr>
        <w:t>using Kafka</w:t>
      </w:r>
    </w:p>
    <w:p w14:paraId="06EEB9A5" w14:textId="46081234" w:rsidR="001E3D2C" w:rsidRPr="00161C80" w:rsidRDefault="001E3D2C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 xml:space="preserve">Identified and built infrastructure tooling to improve developer </w:t>
      </w:r>
      <w:r w:rsidR="00300282" w:rsidRPr="00161C80">
        <w:rPr>
          <w:rFonts w:ascii="Palatino Linotype" w:hAnsi="Palatino Linotype"/>
          <w:sz w:val="20"/>
          <w:szCs w:val="20"/>
          <w:lang w:val="en-GB"/>
        </w:rPr>
        <w:t>velocity</w:t>
      </w:r>
      <w:r w:rsidRPr="00161C80">
        <w:rPr>
          <w:rFonts w:ascii="Palatino Linotype" w:hAnsi="Palatino Linotype"/>
          <w:sz w:val="20"/>
          <w:szCs w:val="20"/>
          <w:lang w:val="en-GB"/>
        </w:rPr>
        <w:t xml:space="preserve"> across the organization</w:t>
      </w:r>
    </w:p>
    <w:p w14:paraId="0F5494C9" w14:textId="009C7D3A" w:rsidR="004D1824" w:rsidRPr="00161C80" w:rsidRDefault="004D1824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 xml:space="preserve">Ran a </w:t>
      </w:r>
      <w:r w:rsidR="004E6B33" w:rsidRPr="00161C80">
        <w:rPr>
          <w:rFonts w:ascii="Palatino Linotype" w:hAnsi="Palatino Linotype"/>
          <w:sz w:val="20"/>
          <w:szCs w:val="20"/>
          <w:lang w:val="en-GB"/>
        </w:rPr>
        <w:t xml:space="preserve">highly productive </w:t>
      </w:r>
      <w:r w:rsidR="003743DF" w:rsidRPr="00161C80">
        <w:rPr>
          <w:rFonts w:ascii="Palatino Linotype" w:hAnsi="Palatino Linotype"/>
          <w:sz w:val="20"/>
          <w:szCs w:val="20"/>
          <w:lang w:val="en-GB"/>
        </w:rPr>
        <w:t xml:space="preserve">full-stack </w:t>
      </w:r>
      <w:r w:rsidRPr="00161C80">
        <w:rPr>
          <w:rFonts w:ascii="Palatino Linotype" w:hAnsi="Palatino Linotype"/>
          <w:sz w:val="20"/>
          <w:szCs w:val="20"/>
          <w:lang w:val="en-GB"/>
        </w:rPr>
        <w:t xml:space="preserve">team of 6 engineers </w:t>
      </w:r>
      <w:r w:rsidR="00BD3CEA" w:rsidRPr="00161C80">
        <w:rPr>
          <w:rFonts w:ascii="Palatino Linotype" w:hAnsi="Palatino Linotype"/>
          <w:sz w:val="20"/>
          <w:szCs w:val="20"/>
          <w:lang w:val="en-GB"/>
        </w:rPr>
        <w:t xml:space="preserve">spanning </w:t>
      </w:r>
      <w:r w:rsidR="006B245A" w:rsidRPr="00161C80">
        <w:rPr>
          <w:rFonts w:ascii="Palatino Linotype" w:hAnsi="Palatino Linotype"/>
          <w:sz w:val="20"/>
          <w:szCs w:val="20"/>
          <w:lang w:val="en-GB"/>
        </w:rPr>
        <w:t xml:space="preserve">across </w:t>
      </w:r>
      <w:r w:rsidR="00BD3CEA" w:rsidRPr="00161C80">
        <w:rPr>
          <w:rFonts w:ascii="Palatino Linotype" w:hAnsi="Palatino Linotype"/>
          <w:sz w:val="20"/>
          <w:szCs w:val="20"/>
          <w:lang w:val="en-GB"/>
        </w:rPr>
        <w:t>geographic location</w:t>
      </w:r>
      <w:r w:rsidR="007D0D88" w:rsidRPr="00161C80">
        <w:rPr>
          <w:rFonts w:ascii="Palatino Linotype" w:hAnsi="Palatino Linotype"/>
          <w:sz w:val="20"/>
          <w:szCs w:val="20"/>
          <w:lang w:val="en-GB"/>
        </w:rPr>
        <w:t>s</w:t>
      </w:r>
      <w:r w:rsidR="00BD3CEA" w:rsidRPr="00161C80">
        <w:rPr>
          <w:rFonts w:ascii="Palatino Linotype" w:hAnsi="Palatino Linotype"/>
          <w:sz w:val="20"/>
          <w:szCs w:val="20"/>
          <w:lang w:val="en-GB"/>
        </w:rPr>
        <w:t xml:space="preserve"> and job functions</w:t>
      </w:r>
    </w:p>
    <w:p w14:paraId="3ADC8C15" w14:textId="34BDBB18" w:rsidR="009B1C57" w:rsidRPr="00161C80" w:rsidRDefault="00BC6874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 xml:space="preserve">Hands on with design discussions, </w:t>
      </w:r>
      <w:r w:rsidR="00AC2AF4" w:rsidRPr="00161C80">
        <w:rPr>
          <w:rFonts w:ascii="Palatino Linotype" w:hAnsi="Palatino Linotype"/>
          <w:sz w:val="20"/>
          <w:szCs w:val="20"/>
          <w:lang w:val="en-GB"/>
        </w:rPr>
        <w:t>code reviews</w:t>
      </w:r>
      <w:r w:rsidR="00995FE2" w:rsidRPr="00161C80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Pr="00161C80">
        <w:rPr>
          <w:rFonts w:ascii="Palatino Linotype" w:hAnsi="Palatino Linotype"/>
          <w:sz w:val="20"/>
          <w:szCs w:val="20"/>
          <w:lang w:val="en-GB"/>
        </w:rPr>
        <w:t>and pair programming with engineers</w:t>
      </w:r>
    </w:p>
    <w:p w14:paraId="39F6C9C9" w14:textId="77777777" w:rsidR="009B1C57" w:rsidRPr="00161C80" w:rsidRDefault="009B1C57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 xml:space="preserve">Mentored engineers </w:t>
      </w:r>
      <w:r w:rsidR="002F2A28" w:rsidRPr="00161C80">
        <w:rPr>
          <w:rFonts w:ascii="Palatino Linotype" w:hAnsi="Palatino Linotype"/>
          <w:sz w:val="20"/>
          <w:szCs w:val="20"/>
          <w:lang w:val="en-GB"/>
        </w:rPr>
        <w:t>with diverse</w:t>
      </w:r>
      <w:r w:rsidR="00BA4DB3" w:rsidRPr="00161C80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2F2A28" w:rsidRPr="00161C80">
        <w:rPr>
          <w:rFonts w:ascii="Palatino Linotype" w:hAnsi="Palatino Linotype"/>
          <w:sz w:val="20"/>
          <w:szCs w:val="20"/>
          <w:lang w:val="en-GB"/>
        </w:rPr>
        <w:t>skillsets</w:t>
      </w:r>
      <w:r w:rsidR="00BA4DB3" w:rsidRPr="00161C80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4C25BB" w:rsidRPr="00161C80">
        <w:rPr>
          <w:rFonts w:ascii="Palatino Linotype" w:hAnsi="Palatino Linotype"/>
          <w:sz w:val="20"/>
          <w:szCs w:val="20"/>
          <w:lang w:val="en-GB"/>
        </w:rPr>
        <w:t xml:space="preserve">and </w:t>
      </w:r>
      <w:r w:rsidR="002F2A28" w:rsidRPr="00161C80">
        <w:rPr>
          <w:rFonts w:ascii="Palatino Linotype" w:hAnsi="Palatino Linotype"/>
          <w:sz w:val="20"/>
          <w:szCs w:val="20"/>
          <w:lang w:val="en-GB"/>
        </w:rPr>
        <w:t xml:space="preserve">supported </w:t>
      </w:r>
      <w:r w:rsidR="00EA4FD6" w:rsidRPr="00161C80">
        <w:rPr>
          <w:rFonts w:ascii="Palatino Linotype" w:hAnsi="Palatino Linotype"/>
          <w:sz w:val="20"/>
          <w:szCs w:val="20"/>
          <w:lang w:val="en-GB"/>
        </w:rPr>
        <w:t>their</w:t>
      </w:r>
      <w:r w:rsidR="002F2A28" w:rsidRPr="00161C80">
        <w:rPr>
          <w:rFonts w:ascii="Palatino Linotype" w:hAnsi="Palatino Linotype"/>
          <w:sz w:val="20"/>
          <w:szCs w:val="20"/>
          <w:lang w:val="en-GB"/>
        </w:rPr>
        <w:t xml:space="preserve"> professional </w:t>
      </w:r>
      <w:r w:rsidR="00EA4FD6" w:rsidRPr="00161C80">
        <w:rPr>
          <w:rFonts w:ascii="Palatino Linotype" w:hAnsi="Palatino Linotype"/>
          <w:sz w:val="20"/>
          <w:szCs w:val="20"/>
          <w:lang w:val="en-GB"/>
        </w:rPr>
        <w:t>growth</w:t>
      </w:r>
      <w:r w:rsidR="00553E00" w:rsidRPr="00161C80">
        <w:rPr>
          <w:rFonts w:ascii="Palatino Linotype" w:hAnsi="Palatino Linotype"/>
          <w:sz w:val="20"/>
          <w:szCs w:val="20"/>
          <w:lang w:val="en-GB"/>
        </w:rPr>
        <w:t xml:space="preserve"> </w:t>
      </w:r>
    </w:p>
    <w:p w14:paraId="4BA7FAC9" w14:textId="56C68F66" w:rsidR="00C855EA" w:rsidRPr="00161C80" w:rsidRDefault="005B5BB7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>Assessed</w:t>
      </w:r>
      <w:r w:rsidR="00C855EA" w:rsidRPr="00161C80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C3733E" w:rsidRPr="00161C80">
        <w:rPr>
          <w:rFonts w:ascii="Palatino Linotype" w:hAnsi="Palatino Linotype"/>
          <w:sz w:val="20"/>
          <w:szCs w:val="20"/>
          <w:lang w:val="en-GB"/>
        </w:rPr>
        <w:t xml:space="preserve">risk </w:t>
      </w:r>
      <w:r w:rsidR="00AF7063" w:rsidRPr="00161C80">
        <w:rPr>
          <w:rFonts w:ascii="Palatino Linotype" w:hAnsi="Palatino Linotype"/>
          <w:sz w:val="20"/>
          <w:szCs w:val="20"/>
          <w:lang w:val="en-GB"/>
        </w:rPr>
        <w:t>in the release process</w:t>
      </w:r>
      <w:r w:rsidR="00822D0D" w:rsidRPr="00161C80">
        <w:rPr>
          <w:rFonts w:ascii="Palatino Linotype" w:hAnsi="Palatino Linotype"/>
          <w:sz w:val="20"/>
          <w:szCs w:val="20"/>
          <w:lang w:val="en-GB"/>
        </w:rPr>
        <w:t>,</w:t>
      </w:r>
      <w:r w:rsidR="00C3733E" w:rsidRPr="00161C80">
        <w:rPr>
          <w:rFonts w:ascii="Palatino Linotype" w:hAnsi="Palatino Linotype"/>
          <w:sz w:val="20"/>
          <w:szCs w:val="20"/>
          <w:lang w:val="en-GB"/>
        </w:rPr>
        <w:t xml:space="preserve"> and clear</w:t>
      </w:r>
      <w:r w:rsidR="00822D0D" w:rsidRPr="00161C80">
        <w:rPr>
          <w:rFonts w:ascii="Palatino Linotype" w:hAnsi="Palatino Linotype"/>
          <w:sz w:val="20"/>
          <w:szCs w:val="20"/>
          <w:lang w:val="en-GB"/>
        </w:rPr>
        <w:t>ed</w:t>
      </w:r>
      <w:r w:rsidR="00C3733E" w:rsidRPr="00161C80">
        <w:rPr>
          <w:rFonts w:ascii="Palatino Linotype" w:hAnsi="Palatino Linotype"/>
          <w:sz w:val="20"/>
          <w:szCs w:val="20"/>
          <w:lang w:val="en-GB"/>
        </w:rPr>
        <w:t xml:space="preserve"> the critical path for on-time delivery</w:t>
      </w:r>
    </w:p>
    <w:p w14:paraId="72ED131D" w14:textId="77777777" w:rsidR="00394A1F" w:rsidRPr="00161C80" w:rsidRDefault="00F43187" w:rsidP="001E3D2C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>Improved</w:t>
      </w:r>
      <w:r w:rsidR="001619FB" w:rsidRPr="00161C80">
        <w:rPr>
          <w:rFonts w:ascii="Palatino Linotype" w:hAnsi="Palatino Linotype"/>
          <w:sz w:val="20"/>
          <w:szCs w:val="20"/>
          <w:lang w:val="en-GB"/>
        </w:rPr>
        <w:t xml:space="preserve"> transparency across stakeholders using</w:t>
      </w:r>
      <w:r w:rsidR="00C855EA" w:rsidRPr="00161C80">
        <w:rPr>
          <w:rFonts w:ascii="Palatino Linotype" w:hAnsi="Palatino Linotype"/>
          <w:sz w:val="20"/>
          <w:szCs w:val="20"/>
          <w:lang w:val="en-GB"/>
        </w:rPr>
        <w:t xml:space="preserve"> Jira’s </w:t>
      </w:r>
      <w:r w:rsidR="001D3303" w:rsidRPr="00161C80">
        <w:rPr>
          <w:rFonts w:ascii="Palatino Linotype" w:hAnsi="Palatino Linotype"/>
          <w:sz w:val="20"/>
          <w:szCs w:val="20"/>
          <w:lang w:val="en-GB"/>
        </w:rPr>
        <w:t>Kanban</w:t>
      </w:r>
      <w:r w:rsidR="00C855EA" w:rsidRPr="00161C80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1619FB" w:rsidRPr="00161C80">
        <w:rPr>
          <w:rFonts w:ascii="Palatino Linotype" w:hAnsi="Palatino Linotype"/>
          <w:sz w:val="20"/>
          <w:szCs w:val="20"/>
          <w:lang w:val="en-GB"/>
        </w:rPr>
        <w:t>methodology</w:t>
      </w:r>
    </w:p>
    <w:p w14:paraId="064CD7E6" w14:textId="39097F24" w:rsidR="00EC3148" w:rsidRPr="00161C80" w:rsidRDefault="00394A1F" w:rsidP="001E3D2C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>Collaborated closely with product and design</w:t>
      </w:r>
      <w:r w:rsidR="000A341C" w:rsidRPr="00161C80">
        <w:rPr>
          <w:rFonts w:ascii="Palatino Linotype" w:hAnsi="Palatino Linotype"/>
          <w:sz w:val="20"/>
          <w:szCs w:val="20"/>
          <w:lang w:val="en-GB"/>
        </w:rPr>
        <w:t>ers</w:t>
      </w:r>
      <w:r w:rsidRPr="00161C80">
        <w:rPr>
          <w:rFonts w:ascii="Palatino Linotype" w:hAnsi="Palatino Linotype"/>
          <w:sz w:val="20"/>
          <w:szCs w:val="20"/>
          <w:lang w:val="en-GB"/>
        </w:rPr>
        <w:t xml:space="preserve"> to deliver strategic business initiatives</w:t>
      </w:r>
      <w:r w:rsidR="001619FB" w:rsidRPr="00161C80">
        <w:rPr>
          <w:rFonts w:ascii="Palatino Linotype" w:hAnsi="Palatino Linotype"/>
          <w:sz w:val="20"/>
          <w:szCs w:val="20"/>
          <w:lang w:val="en-GB"/>
        </w:rPr>
        <w:t xml:space="preserve"> </w:t>
      </w:r>
    </w:p>
    <w:p w14:paraId="4D035517" w14:textId="77777777" w:rsidR="005B3BEA" w:rsidRPr="00CB6585" w:rsidRDefault="005B3BEA" w:rsidP="0018735F">
      <w:pPr>
        <w:tabs>
          <w:tab w:val="left" w:pos="36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</w:p>
    <w:p w14:paraId="13E43896" w14:textId="77777777" w:rsidR="003E2794" w:rsidRPr="00CB6585" w:rsidRDefault="00895C3F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Lead Engineer, </w:t>
      </w:r>
      <w:r w:rsidR="001213B9" w:rsidRPr="00CB6585">
        <w:rPr>
          <w:rFonts w:ascii="Palatino Linotype" w:hAnsi="Palatino Linotype"/>
          <w:b/>
          <w:bCs/>
          <w:sz w:val="20"/>
          <w:szCs w:val="20"/>
          <w:lang w:val="en-GB"/>
        </w:rPr>
        <w:t>Cavium</w:t>
      </w:r>
      <w:r w:rsidR="000063AF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Inc. </w:t>
      </w:r>
      <w:r w:rsidR="00C156DF" w:rsidRPr="00CB6585">
        <w:rPr>
          <w:rFonts w:ascii="Palatino Linotype" w:hAnsi="Palatino Linotype"/>
          <w:b/>
          <w:bCs/>
          <w:sz w:val="20"/>
          <w:szCs w:val="20"/>
          <w:lang w:val="en-GB"/>
        </w:rPr>
        <w:t>(</w:t>
      </w:r>
      <w:r w:rsidR="00281F90" w:rsidRPr="00CB6585">
        <w:rPr>
          <w:rFonts w:ascii="Palatino Linotype" w:hAnsi="Palatino Linotype"/>
          <w:b/>
          <w:bCs/>
          <w:sz w:val="20"/>
          <w:szCs w:val="20"/>
          <w:lang w:val="en-GB"/>
        </w:rPr>
        <w:t>acquired by</w:t>
      </w:r>
      <w:r w:rsidR="00C156DF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Marvell Tech)</w:t>
      </w:r>
      <w:r w:rsidR="003E2794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6C4123" w:rsidRPr="00CB6585">
        <w:rPr>
          <w:rFonts w:ascii="Palatino Linotype" w:hAnsi="Palatino Linotype"/>
          <w:sz w:val="20"/>
          <w:szCs w:val="20"/>
          <w:lang w:val="en-GB"/>
        </w:rPr>
        <w:t>Feb 2014</w:t>
      </w:r>
      <w:r w:rsidR="003E2794" w:rsidRPr="00CB6585">
        <w:rPr>
          <w:rFonts w:ascii="Palatino Linotype" w:hAnsi="Palatino Linotype"/>
          <w:sz w:val="20"/>
          <w:szCs w:val="20"/>
          <w:lang w:val="en-GB"/>
        </w:rPr>
        <w:t xml:space="preserve"> – </w:t>
      </w:r>
      <w:r w:rsidR="00A86C7D" w:rsidRPr="00CB6585">
        <w:rPr>
          <w:rFonts w:ascii="Palatino Linotype" w:hAnsi="Palatino Linotype"/>
          <w:sz w:val="20"/>
          <w:szCs w:val="20"/>
          <w:lang w:val="en-GB"/>
        </w:rPr>
        <w:t>May 201</w:t>
      </w:r>
      <w:r w:rsidR="00A210AC" w:rsidRPr="00CB6585">
        <w:rPr>
          <w:rFonts w:ascii="Palatino Linotype" w:hAnsi="Palatino Linotype"/>
          <w:sz w:val="20"/>
          <w:szCs w:val="20"/>
          <w:lang w:val="en-GB"/>
        </w:rPr>
        <w:t>7</w:t>
      </w:r>
    </w:p>
    <w:p w14:paraId="355B952E" w14:textId="77777777" w:rsidR="003E2794" w:rsidRPr="00CB6585" w:rsidRDefault="005F4843" w:rsidP="0018735F">
      <w:pPr>
        <w:tabs>
          <w:tab w:val="left" w:pos="360"/>
          <w:tab w:val="right" w:pos="10080"/>
        </w:tabs>
        <w:ind w:left="363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SDK</w:t>
      </w:r>
      <w:r w:rsidR="003E2794" w:rsidRPr="00CB6585">
        <w:rPr>
          <w:rFonts w:ascii="Palatino Linotype" w:hAnsi="Palatino Linotype"/>
          <w:b/>
          <w:sz w:val="20"/>
          <w:szCs w:val="20"/>
          <w:lang w:val="en-GB"/>
        </w:rPr>
        <w:t xml:space="preserve"> development</w:t>
      </w:r>
    </w:p>
    <w:p w14:paraId="1576D284" w14:textId="77777777" w:rsidR="003E2794" w:rsidRPr="00CB6585" w:rsidRDefault="003E2794" w:rsidP="0018735F">
      <w:pPr>
        <w:tabs>
          <w:tab w:val="left" w:pos="36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Technology: </w:t>
      </w:r>
      <w:r w:rsidR="000F494F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C, 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C++,</w:t>
      </w:r>
      <w:r w:rsidR="00941964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Python,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</w:t>
      </w:r>
      <w:r w:rsidR="00A87304" w:rsidRPr="00CB6585">
        <w:rPr>
          <w:rFonts w:ascii="Palatino Linotype" w:hAnsi="Palatino Linotype"/>
          <w:b/>
          <w:bCs/>
          <w:sz w:val="20"/>
          <w:szCs w:val="20"/>
          <w:lang w:val="en-GB"/>
        </w:rPr>
        <w:t>GDB</w:t>
      </w:r>
      <w:r w:rsidR="00A4653A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, </w:t>
      </w:r>
      <w:proofErr w:type="spellStart"/>
      <w:r w:rsidR="00A4653A" w:rsidRPr="00CB6585">
        <w:rPr>
          <w:rFonts w:ascii="Palatino Linotype" w:hAnsi="Palatino Linotype"/>
          <w:b/>
          <w:bCs/>
          <w:sz w:val="20"/>
          <w:szCs w:val="20"/>
          <w:lang w:val="en-GB"/>
        </w:rPr>
        <w:t>Valgrind</w:t>
      </w:r>
      <w:proofErr w:type="spellEnd"/>
    </w:p>
    <w:p w14:paraId="0A76CC67" w14:textId="3ADF5512" w:rsidR="007B508C" w:rsidRPr="00CB6585" w:rsidRDefault="003743DF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161C80">
        <w:rPr>
          <w:rFonts w:ascii="Palatino Linotype" w:hAnsi="Palatino Linotype"/>
          <w:sz w:val="20"/>
          <w:szCs w:val="20"/>
          <w:lang w:val="en-GB"/>
        </w:rPr>
        <w:t>Led</w:t>
      </w:r>
      <w:r w:rsidR="0090150D" w:rsidRPr="00CB6585">
        <w:rPr>
          <w:rFonts w:ascii="Palatino Linotype" w:hAnsi="Palatino Linotype"/>
          <w:sz w:val="20"/>
          <w:szCs w:val="20"/>
          <w:lang w:val="en-GB"/>
        </w:rPr>
        <w:t xml:space="preserve"> the effort to open source SDK </w:t>
      </w:r>
      <w:r w:rsidR="00CB55D1" w:rsidRPr="00CB6585">
        <w:rPr>
          <w:rFonts w:ascii="Palatino Linotype" w:hAnsi="Palatino Linotype"/>
          <w:sz w:val="20"/>
          <w:szCs w:val="20"/>
          <w:lang w:val="en-GB"/>
        </w:rPr>
        <w:t xml:space="preserve">&amp; </w:t>
      </w:r>
      <w:r w:rsidR="0021386E" w:rsidRPr="00CB6585">
        <w:rPr>
          <w:rFonts w:ascii="Palatino Linotype" w:hAnsi="Palatino Linotype"/>
          <w:sz w:val="20"/>
          <w:szCs w:val="20"/>
          <w:lang w:val="en-GB"/>
        </w:rPr>
        <w:t>helped shape</w:t>
      </w:r>
      <w:r w:rsidR="00CB55D1" w:rsidRPr="00CB6585">
        <w:rPr>
          <w:rFonts w:ascii="Palatino Linotype" w:hAnsi="Palatino Linotype"/>
          <w:sz w:val="20"/>
          <w:szCs w:val="20"/>
          <w:lang w:val="en-GB"/>
        </w:rPr>
        <w:t xml:space="preserve"> SDK from </w:t>
      </w:r>
      <w:r w:rsidR="00E558FE" w:rsidRPr="00CB6585">
        <w:rPr>
          <w:rFonts w:ascii="Palatino Linotype" w:hAnsi="Palatino Linotype"/>
          <w:sz w:val="20"/>
          <w:szCs w:val="20"/>
          <w:lang w:val="en-GB"/>
        </w:rPr>
        <w:t>inception to launch</w:t>
      </w:r>
    </w:p>
    <w:p w14:paraId="0A8C329C" w14:textId="77777777" w:rsidR="005C43DF" w:rsidRPr="00CB6585" w:rsidRDefault="00C91743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R</w:t>
      </w:r>
      <w:r w:rsidR="005C43DF" w:rsidRPr="00CB6585">
        <w:rPr>
          <w:rFonts w:ascii="Palatino Linotype" w:hAnsi="Palatino Linotype"/>
          <w:sz w:val="20"/>
          <w:szCs w:val="20"/>
          <w:lang w:val="en-GB"/>
        </w:rPr>
        <w:t>eview</w:t>
      </w:r>
      <w:r w:rsidRPr="00CB6585">
        <w:rPr>
          <w:rFonts w:ascii="Palatino Linotype" w:hAnsi="Palatino Linotype"/>
          <w:sz w:val="20"/>
          <w:szCs w:val="20"/>
          <w:lang w:val="en-GB"/>
        </w:rPr>
        <w:t>ed</w:t>
      </w:r>
      <w:r w:rsidR="005C43DF" w:rsidRPr="00CB6585">
        <w:rPr>
          <w:rFonts w:ascii="Palatino Linotype" w:hAnsi="Palatino Linotype"/>
          <w:sz w:val="20"/>
          <w:szCs w:val="20"/>
          <w:lang w:val="en-GB"/>
        </w:rPr>
        <w:t xml:space="preserve"> APIs for performance </w:t>
      </w:r>
      <w:r w:rsidR="00B81901" w:rsidRPr="00CB6585">
        <w:rPr>
          <w:rFonts w:ascii="Palatino Linotype" w:hAnsi="Palatino Linotype"/>
          <w:sz w:val="20"/>
          <w:szCs w:val="20"/>
          <w:lang w:val="en-GB"/>
        </w:rPr>
        <w:t>&amp;</w:t>
      </w:r>
      <w:r w:rsidR="005C43DF" w:rsidRPr="00CB6585">
        <w:rPr>
          <w:rFonts w:ascii="Palatino Linotype" w:hAnsi="Palatino Linotype"/>
          <w:sz w:val="20"/>
          <w:szCs w:val="20"/>
          <w:lang w:val="en-GB"/>
        </w:rPr>
        <w:t xml:space="preserve"> memory leaks</w:t>
      </w:r>
    </w:p>
    <w:p w14:paraId="3F7E3E13" w14:textId="77777777" w:rsidR="005C43DF" w:rsidRPr="00CB6585" w:rsidRDefault="00FD0CD9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Mentored</w:t>
      </w:r>
      <w:r w:rsidR="005C43DF" w:rsidRPr="00CB6585">
        <w:rPr>
          <w:rFonts w:ascii="Palatino Linotype" w:hAnsi="Palatino Linotype"/>
          <w:sz w:val="20"/>
          <w:szCs w:val="20"/>
          <w:lang w:val="en-GB"/>
        </w:rPr>
        <w:t xml:space="preserve"> junior engineers on the team</w:t>
      </w:r>
    </w:p>
    <w:p w14:paraId="6920299B" w14:textId="77777777" w:rsidR="004D18F1" w:rsidRPr="00CB6585" w:rsidRDefault="004D18F1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Fixed </w:t>
      </w:r>
      <w:r w:rsidR="00E375F9" w:rsidRPr="00CB6585">
        <w:rPr>
          <w:rFonts w:ascii="Palatino Linotype" w:hAnsi="Palatino Linotype"/>
          <w:sz w:val="20"/>
          <w:szCs w:val="20"/>
          <w:lang w:val="en-GB"/>
        </w:rPr>
        <w:t>memory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leaks in </w:t>
      </w:r>
      <w:r w:rsidR="00BB0780" w:rsidRPr="00CB6585">
        <w:rPr>
          <w:rFonts w:ascii="Palatino Linotype" w:hAnsi="Palatino Linotype"/>
          <w:sz w:val="20"/>
          <w:szCs w:val="20"/>
          <w:lang w:val="en-GB"/>
        </w:rPr>
        <w:t xml:space="preserve">the 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simulator from 1.9Mb to 0 bytes/packet using </w:t>
      </w:r>
      <w:proofErr w:type="spellStart"/>
      <w:r w:rsidRPr="00CB6585">
        <w:rPr>
          <w:rFonts w:ascii="Palatino Linotype" w:hAnsi="Palatino Linotype"/>
          <w:sz w:val="20"/>
          <w:szCs w:val="20"/>
          <w:lang w:val="en-GB"/>
        </w:rPr>
        <w:t>Valgrind</w:t>
      </w:r>
      <w:proofErr w:type="spellEnd"/>
      <w:r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</w:p>
    <w:p w14:paraId="11E8FCD2" w14:textId="77777777" w:rsidR="007F311C" w:rsidRPr="00CB6585" w:rsidRDefault="008C63A7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Designed and implemented</w:t>
      </w:r>
      <w:r w:rsidR="00772454" w:rsidRPr="00CB6585">
        <w:rPr>
          <w:rFonts w:ascii="Palatino Linotype" w:hAnsi="Palatino Linotype"/>
          <w:sz w:val="20"/>
          <w:szCs w:val="20"/>
          <w:lang w:val="en-GB"/>
        </w:rPr>
        <w:t xml:space="preserve"> network topology </w:t>
      </w:r>
      <w:r w:rsidR="00862638" w:rsidRPr="00CB6585">
        <w:rPr>
          <w:rFonts w:ascii="Palatino Linotype" w:hAnsi="Palatino Linotype"/>
          <w:sz w:val="20"/>
          <w:szCs w:val="20"/>
          <w:lang w:val="en-GB"/>
        </w:rPr>
        <w:t>to simulate</w:t>
      </w:r>
      <w:r w:rsidR="00772454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384AA9" w:rsidRPr="00CB6585">
        <w:rPr>
          <w:rFonts w:ascii="Palatino Linotype" w:hAnsi="Palatino Linotype"/>
          <w:sz w:val="20"/>
          <w:szCs w:val="20"/>
          <w:lang w:val="en-GB"/>
        </w:rPr>
        <w:t xml:space="preserve">single </w:t>
      </w:r>
      <w:r w:rsidR="00772454" w:rsidRPr="00CB6585">
        <w:rPr>
          <w:rFonts w:ascii="Palatino Linotype" w:hAnsi="Palatino Linotype"/>
          <w:sz w:val="20"/>
          <w:szCs w:val="20"/>
          <w:lang w:val="en-GB"/>
        </w:rPr>
        <w:t>unit</w:t>
      </w:r>
      <w:r w:rsidR="00051DCC" w:rsidRPr="00CB6585">
        <w:rPr>
          <w:rFonts w:ascii="Palatino Linotype" w:hAnsi="Palatino Linotype"/>
          <w:sz w:val="20"/>
          <w:szCs w:val="20"/>
          <w:lang w:val="en-GB"/>
        </w:rPr>
        <w:t>, multi-</w:t>
      </w:r>
      <w:r w:rsidR="004555A2" w:rsidRPr="00CB6585">
        <w:rPr>
          <w:rFonts w:ascii="Palatino Linotype" w:hAnsi="Palatino Linotype"/>
          <w:sz w:val="20"/>
          <w:szCs w:val="20"/>
          <w:lang w:val="en-GB"/>
        </w:rPr>
        <w:t>device</w:t>
      </w:r>
      <w:r w:rsidR="00772454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051DCC" w:rsidRPr="00CB6585">
        <w:rPr>
          <w:rFonts w:ascii="Palatino Linotype" w:hAnsi="Palatino Linotype"/>
          <w:sz w:val="20"/>
          <w:szCs w:val="20"/>
          <w:lang w:val="en-GB"/>
        </w:rPr>
        <w:t>communication</w:t>
      </w:r>
    </w:p>
    <w:p w14:paraId="3237D224" w14:textId="77777777" w:rsidR="00A1249E" w:rsidRPr="00CB6585" w:rsidRDefault="00A1249E" w:rsidP="0018735F">
      <w:pPr>
        <w:tabs>
          <w:tab w:val="left" w:pos="36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</w:p>
    <w:p w14:paraId="22857E5B" w14:textId="77777777" w:rsidR="0068318C" w:rsidRPr="00CB6585" w:rsidRDefault="002260BC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Software Engineer, </w:t>
      </w:r>
      <w:proofErr w:type="spellStart"/>
      <w:r w:rsidR="0068318C" w:rsidRPr="00CB6585">
        <w:rPr>
          <w:rFonts w:ascii="Palatino Linotype" w:hAnsi="Palatino Linotype"/>
          <w:b/>
          <w:bCs/>
          <w:sz w:val="20"/>
          <w:szCs w:val="20"/>
          <w:lang w:val="en-GB"/>
        </w:rPr>
        <w:t>nVidia</w:t>
      </w:r>
      <w:proofErr w:type="spellEnd"/>
      <w:r w:rsidR="0068318C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Graphics</w:t>
      </w:r>
      <w:r w:rsidR="0068318C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68318C" w:rsidRPr="00CB6585">
        <w:rPr>
          <w:rFonts w:ascii="Palatino Linotype" w:hAnsi="Palatino Linotype"/>
          <w:sz w:val="20"/>
          <w:szCs w:val="20"/>
          <w:lang w:val="en-GB"/>
        </w:rPr>
        <w:t xml:space="preserve">Oct 2012 – </w:t>
      </w:r>
      <w:r w:rsidR="00C264A0" w:rsidRPr="00CB6585">
        <w:rPr>
          <w:rFonts w:ascii="Palatino Linotype" w:hAnsi="Palatino Linotype"/>
          <w:sz w:val="20"/>
          <w:szCs w:val="20"/>
          <w:lang w:val="en-GB"/>
        </w:rPr>
        <w:t>Feb 2014</w:t>
      </w:r>
    </w:p>
    <w:p w14:paraId="764D2346" w14:textId="77777777" w:rsidR="0068318C" w:rsidRPr="00CB6585" w:rsidRDefault="0068318C" w:rsidP="0018735F">
      <w:pPr>
        <w:tabs>
          <w:tab w:val="left" w:pos="36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Technology: C++, </w:t>
      </w:r>
      <w:proofErr w:type="spellStart"/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WinDbg</w:t>
      </w:r>
      <w:proofErr w:type="spellEnd"/>
    </w:p>
    <w:p w14:paraId="084F39CE" w14:textId="77777777" w:rsidR="0068318C" w:rsidRPr="00CB6585" w:rsidRDefault="0068318C" w:rsidP="0018735F">
      <w:pPr>
        <w:numPr>
          <w:ilvl w:val="0"/>
          <w:numId w:val="16"/>
        </w:numPr>
        <w:tabs>
          <w:tab w:val="left" w:pos="1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Implemented power management and </w:t>
      </w:r>
      <w:r w:rsidR="00F10694" w:rsidRPr="00CB6585">
        <w:rPr>
          <w:rFonts w:ascii="Palatino Linotype" w:hAnsi="Palatino Linotype"/>
          <w:sz w:val="20"/>
          <w:szCs w:val="20"/>
          <w:lang w:val="en-GB"/>
        </w:rPr>
        <w:t xml:space="preserve">a 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tool which deals with </w:t>
      </w:r>
      <w:r w:rsidR="00041134" w:rsidRPr="00CB6585">
        <w:rPr>
          <w:rFonts w:ascii="Palatino Linotype" w:hAnsi="Palatino Linotype"/>
          <w:sz w:val="20"/>
          <w:szCs w:val="20"/>
          <w:lang w:val="en-GB"/>
        </w:rPr>
        <w:t>hysteresis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for Windows Blue </w:t>
      </w:r>
      <w:r w:rsidR="00DC6D4C" w:rsidRPr="00CB6585">
        <w:rPr>
          <w:rFonts w:ascii="Palatino Linotype" w:hAnsi="Palatino Linotype"/>
          <w:sz w:val="20"/>
          <w:szCs w:val="20"/>
          <w:lang w:val="en-GB"/>
        </w:rPr>
        <w:t>&amp; Win</w:t>
      </w:r>
      <w:r w:rsidRPr="00CB6585">
        <w:rPr>
          <w:rFonts w:ascii="Palatino Linotype" w:hAnsi="Palatino Linotype"/>
          <w:sz w:val="20"/>
          <w:szCs w:val="20"/>
          <w:lang w:val="en-GB"/>
        </w:rPr>
        <w:t>8</w:t>
      </w:r>
    </w:p>
    <w:p w14:paraId="62695399" w14:textId="77777777" w:rsidR="0068318C" w:rsidRPr="00CB6585" w:rsidRDefault="009C2731" w:rsidP="0018735F">
      <w:pPr>
        <w:numPr>
          <w:ilvl w:val="0"/>
          <w:numId w:val="16"/>
        </w:numPr>
        <w:tabs>
          <w:tab w:val="left" w:pos="1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Implemented display context switching on the fly between native GPU and </w:t>
      </w:r>
      <w:proofErr w:type="spellStart"/>
      <w:r w:rsidRPr="00CB6585">
        <w:rPr>
          <w:rFonts w:ascii="Palatino Linotype" w:hAnsi="Palatino Linotype"/>
          <w:sz w:val="20"/>
          <w:szCs w:val="20"/>
          <w:lang w:val="en-GB"/>
        </w:rPr>
        <w:t>nvidia</w:t>
      </w:r>
      <w:proofErr w:type="spellEnd"/>
      <w:r w:rsidRPr="00CB6585">
        <w:rPr>
          <w:rFonts w:ascii="Palatino Linotype" w:hAnsi="Palatino Linotype"/>
          <w:sz w:val="20"/>
          <w:szCs w:val="20"/>
          <w:lang w:val="en-GB"/>
        </w:rPr>
        <w:t xml:space="preserve"> GPU</w:t>
      </w:r>
    </w:p>
    <w:p w14:paraId="7DB90485" w14:textId="77777777" w:rsidR="0068318C" w:rsidRPr="00CB6585" w:rsidRDefault="0068318C" w:rsidP="0018735F">
      <w:pPr>
        <w:numPr>
          <w:ilvl w:val="0"/>
          <w:numId w:val="16"/>
        </w:numPr>
        <w:tabs>
          <w:tab w:val="left" w:pos="1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Lead initiative to ensure both new and old features are </w:t>
      </w:r>
      <w:r w:rsidR="000A17A5" w:rsidRPr="00CB6585">
        <w:rPr>
          <w:rFonts w:ascii="Palatino Linotype" w:hAnsi="Palatino Linotype"/>
          <w:sz w:val="20"/>
          <w:szCs w:val="20"/>
          <w:lang w:val="en-GB"/>
        </w:rPr>
        <w:t>backwards compatible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with changing hardware</w:t>
      </w:r>
    </w:p>
    <w:p w14:paraId="3DEF70C1" w14:textId="77777777" w:rsidR="003E2794" w:rsidRPr="00CB6585" w:rsidRDefault="003E2794" w:rsidP="0018735F">
      <w:pPr>
        <w:tabs>
          <w:tab w:val="left" w:pos="360"/>
          <w:tab w:val="right" w:pos="10080"/>
        </w:tabs>
        <w:rPr>
          <w:rFonts w:ascii="Palatino Linotype" w:hAnsi="Palatino Linotype"/>
          <w:b/>
          <w:bCs/>
          <w:sz w:val="20"/>
          <w:szCs w:val="20"/>
          <w:lang w:val="en-GB"/>
        </w:rPr>
      </w:pPr>
    </w:p>
    <w:p w14:paraId="25C5817E" w14:textId="77777777" w:rsidR="00BB796B" w:rsidRPr="00CB6585" w:rsidRDefault="00A37713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Software Engineer, </w:t>
      </w:r>
      <w:proofErr w:type="spellStart"/>
      <w:r w:rsidR="00BB796B" w:rsidRPr="00CB6585">
        <w:rPr>
          <w:rFonts w:ascii="Palatino Linotype" w:hAnsi="Palatino Linotype"/>
          <w:b/>
          <w:bCs/>
          <w:sz w:val="20"/>
          <w:szCs w:val="20"/>
          <w:lang w:val="en-GB"/>
        </w:rPr>
        <w:t>WeAreHolidays</w:t>
      </w:r>
      <w:proofErr w:type="spellEnd"/>
      <w:r w:rsidR="00BB796B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</w:t>
      </w:r>
      <w:r w:rsidR="00837CF8" w:rsidRPr="00CB6585">
        <w:rPr>
          <w:rFonts w:ascii="Palatino Linotype" w:hAnsi="Palatino Linotype"/>
          <w:b/>
          <w:bCs/>
          <w:sz w:val="20"/>
          <w:szCs w:val="20"/>
          <w:lang w:val="en-GB"/>
        </w:rPr>
        <w:t>Pvt Ltd.</w:t>
      </w:r>
      <w:r w:rsidR="00BB796B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BB796B" w:rsidRPr="00CB6585">
        <w:rPr>
          <w:rFonts w:ascii="Palatino Linotype" w:hAnsi="Palatino Linotype"/>
          <w:sz w:val="20"/>
          <w:szCs w:val="20"/>
          <w:lang w:val="en-GB"/>
        </w:rPr>
        <w:t xml:space="preserve">Jan 2012 – </w:t>
      </w:r>
      <w:r w:rsidR="003E2794" w:rsidRPr="00CB6585">
        <w:rPr>
          <w:rFonts w:ascii="Palatino Linotype" w:hAnsi="Palatino Linotype"/>
          <w:sz w:val="20"/>
          <w:szCs w:val="20"/>
          <w:lang w:val="en-GB"/>
        </w:rPr>
        <w:t>Sep 2012</w:t>
      </w:r>
    </w:p>
    <w:p w14:paraId="25058F66" w14:textId="77777777" w:rsidR="005459EA" w:rsidRPr="00CB6585" w:rsidRDefault="008A41AC" w:rsidP="0018735F">
      <w:pPr>
        <w:tabs>
          <w:tab w:val="left" w:pos="360"/>
          <w:tab w:val="right" w:pos="10080"/>
        </w:tabs>
        <w:ind w:left="363"/>
        <w:rPr>
          <w:rFonts w:ascii="Palatino Linotype" w:hAnsi="Palatino Linotype"/>
          <w:b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Travel Web</w:t>
      </w:r>
      <w:r w:rsidR="00BB796B" w:rsidRPr="00CB6585">
        <w:rPr>
          <w:rFonts w:ascii="Palatino Linotype" w:hAnsi="Palatino Linotype"/>
          <w:b/>
          <w:sz w:val="20"/>
          <w:szCs w:val="20"/>
          <w:lang w:val="en-GB"/>
        </w:rPr>
        <w:t xml:space="preserve"> platform</w:t>
      </w:r>
    </w:p>
    <w:p w14:paraId="615B009D" w14:textId="77777777" w:rsidR="00BB796B" w:rsidRPr="00CB6585" w:rsidRDefault="00BB796B" w:rsidP="0018735F">
      <w:pPr>
        <w:tabs>
          <w:tab w:val="left" w:pos="1080"/>
          <w:tab w:val="right" w:pos="10080"/>
        </w:tabs>
        <w:ind w:left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Technology: Java, </w:t>
      </w:r>
      <w:r w:rsidR="005B06A5" w:rsidRPr="00CB6585">
        <w:rPr>
          <w:rFonts w:ascii="Palatino Linotype" w:hAnsi="Palatino Linotype"/>
          <w:b/>
          <w:bCs/>
          <w:sz w:val="20"/>
          <w:szCs w:val="20"/>
          <w:lang w:val="en-GB"/>
        </w:rPr>
        <w:t>JPA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,</w:t>
      </w:r>
      <w:r w:rsidR="005B06A5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Maven,</w:t>
      </w:r>
      <w:r w:rsidR="008A41AC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Struts 2,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</w:t>
      </w:r>
      <w:r w:rsidR="00B61453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Spring 3, </w:t>
      </w:r>
      <w:r w:rsidR="008A41AC" w:rsidRPr="00CB6585">
        <w:rPr>
          <w:rFonts w:ascii="Palatino Linotype" w:hAnsi="Palatino Linotype"/>
          <w:b/>
          <w:bCs/>
          <w:sz w:val="20"/>
          <w:szCs w:val="20"/>
          <w:lang w:val="en-GB"/>
        </w:rPr>
        <w:t>MySQL</w:t>
      </w:r>
      <w:r w:rsidR="00C94AE2" w:rsidRPr="00CB6585">
        <w:rPr>
          <w:rFonts w:ascii="Palatino Linotype" w:hAnsi="Palatino Linotype"/>
          <w:b/>
          <w:bCs/>
          <w:sz w:val="20"/>
          <w:szCs w:val="20"/>
          <w:lang w:val="en-GB"/>
        </w:rPr>
        <w:t>, Guava</w:t>
      </w:r>
    </w:p>
    <w:p w14:paraId="7B336897" w14:textId="77777777" w:rsidR="00C03514" w:rsidRPr="00CB6585" w:rsidRDefault="00C94AE2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Developed the core </w:t>
      </w:r>
      <w:r w:rsidR="001E7D2E" w:rsidRPr="00CB6585">
        <w:rPr>
          <w:rFonts w:ascii="Palatino Linotype" w:hAnsi="Palatino Linotype"/>
          <w:sz w:val="20"/>
          <w:szCs w:val="20"/>
          <w:lang w:val="en-GB"/>
        </w:rPr>
        <w:t>API</w:t>
      </w:r>
      <w:r w:rsidR="009A780C" w:rsidRPr="00CB6585">
        <w:rPr>
          <w:rFonts w:ascii="Palatino Linotype" w:hAnsi="Palatino Linotype"/>
          <w:sz w:val="20"/>
          <w:szCs w:val="20"/>
          <w:lang w:val="en-GB"/>
        </w:rPr>
        <w:t xml:space="preserve"> of the product</w:t>
      </w:r>
      <w:r w:rsidRPr="00CB6585">
        <w:rPr>
          <w:rFonts w:ascii="Palatino Linotype" w:hAnsi="Palatino Linotype"/>
          <w:sz w:val="20"/>
          <w:szCs w:val="20"/>
          <w:lang w:val="en-GB"/>
        </w:rPr>
        <w:t>, with performance and design as its key focus</w:t>
      </w:r>
    </w:p>
    <w:p w14:paraId="7E4055B9" w14:textId="77777777" w:rsidR="00BB796B" w:rsidRPr="00CB6585" w:rsidRDefault="007D7EB9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Lead team of 3 people to </w:t>
      </w:r>
      <w:r w:rsidR="00E556DA" w:rsidRPr="00CB6585">
        <w:rPr>
          <w:rFonts w:ascii="Palatino Linotype" w:hAnsi="Palatino Linotype"/>
          <w:sz w:val="20"/>
          <w:szCs w:val="20"/>
          <w:lang w:val="en-GB"/>
        </w:rPr>
        <w:t>build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9037C8" w:rsidRPr="00CB6585">
        <w:rPr>
          <w:rFonts w:ascii="Palatino Linotype" w:hAnsi="Palatino Linotype"/>
          <w:sz w:val="20"/>
          <w:szCs w:val="20"/>
          <w:lang w:val="en-GB"/>
        </w:rPr>
        <w:t xml:space="preserve">product </w:t>
      </w:r>
      <w:r w:rsidR="00E556DA" w:rsidRPr="00CB6585">
        <w:rPr>
          <w:rFonts w:ascii="Palatino Linotype" w:hAnsi="Palatino Linotype"/>
          <w:sz w:val="20"/>
          <w:szCs w:val="20"/>
          <w:lang w:val="en-GB"/>
        </w:rPr>
        <w:t>from ground up</w:t>
      </w:r>
      <w:r w:rsidR="00304470" w:rsidRPr="00CB6585">
        <w:rPr>
          <w:rFonts w:ascii="Palatino Linotype" w:hAnsi="Palatino Linotype"/>
          <w:sz w:val="20"/>
          <w:szCs w:val="20"/>
          <w:lang w:val="en-GB"/>
        </w:rPr>
        <w:t xml:space="preserve"> and </w:t>
      </w:r>
      <w:r w:rsidR="006430F9" w:rsidRPr="00CB6585">
        <w:rPr>
          <w:rFonts w:ascii="Palatino Linotype" w:hAnsi="Palatino Linotype"/>
          <w:sz w:val="20"/>
          <w:szCs w:val="20"/>
          <w:lang w:val="en-GB"/>
        </w:rPr>
        <w:t>aggressive</w:t>
      </w:r>
      <w:r w:rsidR="00304470" w:rsidRPr="00CB6585">
        <w:rPr>
          <w:rFonts w:ascii="Palatino Linotype" w:hAnsi="Palatino Linotype"/>
          <w:sz w:val="20"/>
          <w:szCs w:val="20"/>
          <w:lang w:val="en-GB"/>
        </w:rPr>
        <w:t xml:space="preserve"> timelines </w:t>
      </w:r>
    </w:p>
    <w:p w14:paraId="05259791" w14:textId="77777777" w:rsidR="00BB796B" w:rsidRPr="00CB6585" w:rsidRDefault="00BB796B" w:rsidP="0018735F">
      <w:pPr>
        <w:tabs>
          <w:tab w:val="left" w:pos="36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</w:p>
    <w:p w14:paraId="0E3444CF" w14:textId="77777777" w:rsidR="00BB796B" w:rsidRPr="00CB6585" w:rsidRDefault="006E3BCD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Software Engineer, hi5 Networks</w:t>
      </w:r>
      <w:r w:rsidR="00BB796B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BB796B" w:rsidRPr="00CB6585">
        <w:rPr>
          <w:rFonts w:ascii="Palatino Linotype" w:hAnsi="Palatino Linotype"/>
          <w:sz w:val="20"/>
          <w:szCs w:val="20"/>
          <w:lang w:val="en-GB"/>
        </w:rPr>
        <w:t>May 2011 – Oct 2011</w:t>
      </w:r>
    </w:p>
    <w:p w14:paraId="06407658" w14:textId="77777777" w:rsidR="00BB796B" w:rsidRPr="00CB6585" w:rsidRDefault="00BB796B" w:rsidP="0018735F">
      <w:pPr>
        <w:tabs>
          <w:tab w:val="left" w:pos="360"/>
          <w:tab w:val="right" w:pos="10080"/>
        </w:tabs>
        <w:ind w:left="363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Social gaming/commerce platform</w:t>
      </w:r>
    </w:p>
    <w:p w14:paraId="7208C9D5" w14:textId="77777777" w:rsidR="00BB796B" w:rsidRPr="00CB6585" w:rsidRDefault="00BB796B" w:rsidP="0018735F">
      <w:pPr>
        <w:tabs>
          <w:tab w:val="left" w:pos="36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C#, WCF, SQL Server 2010</w:t>
      </w:r>
    </w:p>
    <w:p w14:paraId="5633F59A" w14:textId="77777777" w:rsidR="00BB796B" w:rsidRPr="00CB6585" w:rsidRDefault="00BB796B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Developed </w:t>
      </w:r>
      <w:r w:rsidR="00A774E4" w:rsidRPr="00CB6585">
        <w:rPr>
          <w:rFonts w:ascii="Palatino Linotype" w:hAnsi="Palatino Linotype"/>
          <w:sz w:val="20"/>
          <w:szCs w:val="20"/>
          <w:lang w:val="en-GB"/>
        </w:rPr>
        <w:t>commerce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portal with a pluggable architecture integrating multiple payment providers</w:t>
      </w:r>
    </w:p>
    <w:p w14:paraId="2261ED4A" w14:textId="77777777" w:rsidR="008D68E0" w:rsidRPr="00CB6585" w:rsidRDefault="00BB796B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Developed end-to-end Credit Card payment system with PCI security compliance</w:t>
      </w:r>
    </w:p>
    <w:p w14:paraId="21D8E948" w14:textId="77777777" w:rsidR="008D68E0" w:rsidRPr="00CB6585" w:rsidRDefault="008D68E0" w:rsidP="0018735F">
      <w:pPr>
        <w:tabs>
          <w:tab w:val="left" w:pos="360"/>
          <w:tab w:val="right" w:pos="10080"/>
        </w:tabs>
        <w:rPr>
          <w:rFonts w:ascii="Palatino Linotype" w:hAnsi="Palatino Linotype"/>
          <w:b/>
          <w:bCs/>
          <w:sz w:val="20"/>
          <w:szCs w:val="20"/>
          <w:lang w:val="en-GB"/>
        </w:rPr>
      </w:pPr>
    </w:p>
    <w:p w14:paraId="197A27E1" w14:textId="77777777" w:rsidR="00FA017B" w:rsidRPr="00CB6585" w:rsidRDefault="006E3BCD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Software Engineer</w:t>
      </w:r>
      <w:r w:rsidRPr="00CB6585">
        <w:rPr>
          <w:rFonts w:ascii="Palatino Linotype" w:hAnsi="Palatino Linotype"/>
          <w:sz w:val="20"/>
          <w:szCs w:val="20"/>
          <w:lang w:val="en-GB"/>
        </w:rPr>
        <w:t>(</w:t>
      </w:r>
      <w:r w:rsidRPr="00CB6585">
        <w:rPr>
          <w:rFonts w:ascii="Palatino Linotype" w:hAnsi="Palatino Linotype"/>
          <w:b/>
          <w:sz w:val="20"/>
          <w:szCs w:val="20"/>
          <w:lang w:val="en-GB"/>
        </w:rPr>
        <w:t>Contractor</w:t>
      </w:r>
      <w:r w:rsidRPr="00CB6585">
        <w:rPr>
          <w:rFonts w:ascii="Palatino Linotype" w:hAnsi="Palatino Linotype"/>
          <w:sz w:val="20"/>
          <w:szCs w:val="20"/>
          <w:lang w:val="en-GB"/>
        </w:rPr>
        <w:t>)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, </w:t>
      </w:r>
      <w:r w:rsidR="00FA017B" w:rsidRPr="00CB6585">
        <w:rPr>
          <w:rFonts w:ascii="Palatino Linotype" w:hAnsi="Palatino Linotype"/>
          <w:b/>
          <w:bCs/>
          <w:sz w:val="20"/>
          <w:szCs w:val="20"/>
          <w:lang w:val="en-GB"/>
        </w:rPr>
        <w:t>Verizon</w:t>
      </w:r>
      <w:r w:rsidR="00FA017B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FA017B" w:rsidRPr="00CB6585">
        <w:rPr>
          <w:rFonts w:ascii="Palatino Linotype" w:hAnsi="Palatino Linotype"/>
          <w:sz w:val="20"/>
          <w:szCs w:val="20"/>
          <w:lang w:val="en-GB"/>
        </w:rPr>
        <w:t xml:space="preserve">Nov 2010 – </w:t>
      </w:r>
      <w:r w:rsidR="008D68E0" w:rsidRPr="00CB6585">
        <w:rPr>
          <w:rFonts w:ascii="Palatino Linotype" w:hAnsi="Palatino Linotype"/>
          <w:sz w:val="20"/>
          <w:szCs w:val="20"/>
          <w:lang w:val="en-GB"/>
        </w:rPr>
        <w:t>Apr 2011</w:t>
      </w:r>
    </w:p>
    <w:p w14:paraId="7E58A978" w14:textId="77777777" w:rsidR="00FA017B" w:rsidRPr="00CB6585" w:rsidRDefault="00FA017B" w:rsidP="0018735F">
      <w:pPr>
        <w:tabs>
          <w:tab w:val="left" w:pos="36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C++</w:t>
      </w:r>
      <w:r w:rsidR="00037E5E" w:rsidRPr="00CB6585">
        <w:rPr>
          <w:rFonts w:ascii="Palatino Linotype" w:hAnsi="Palatino Linotype"/>
          <w:sz w:val="20"/>
          <w:szCs w:val="20"/>
          <w:lang w:val="en-GB"/>
        </w:rPr>
        <w:t xml:space="preserve">, </w:t>
      </w:r>
      <w:r w:rsidR="00037E5E" w:rsidRPr="00CB6585">
        <w:rPr>
          <w:rFonts w:ascii="Palatino Linotype" w:hAnsi="Palatino Linotype"/>
          <w:b/>
          <w:sz w:val="20"/>
          <w:szCs w:val="20"/>
          <w:lang w:val="en-GB"/>
        </w:rPr>
        <w:t>Python</w:t>
      </w:r>
    </w:p>
    <w:p w14:paraId="2A6A4C6B" w14:textId="77777777" w:rsidR="00184C63" w:rsidRPr="00CB6585" w:rsidRDefault="00184C63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Developing framework for inserting ads in HTTP live video streaming on server side </w:t>
      </w:r>
    </w:p>
    <w:p w14:paraId="4B026708" w14:textId="77777777" w:rsidR="00FA017B" w:rsidRPr="00CB6585" w:rsidRDefault="00C22C43" w:rsidP="0018735F">
      <w:pPr>
        <w:numPr>
          <w:ilvl w:val="0"/>
          <w:numId w:val="16"/>
        </w:numPr>
        <w:tabs>
          <w:tab w:val="left" w:pos="360"/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Prototype adaptive bitrate video streaming media player on android OS</w:t>
      </w:r>
    </w:p>
    <w:p w14:paraId="363786A8" w14:textId="77777777" w:rsidR="00FA017B" w:rsidRPr="00CB6585" w:rsidRDefault="00FA017B" w:rsidP="0018735F">
      <w:pPr>
        <w:tabs>
          <w:tab w:val="left" w:pos="360"/>
          <w:tab w:val="right" w:pos="10080"/>
        </w:tabs>
        <w:rPr>
          <w:rFonts w:ascii="Palatino Linotype" w:hAnsi="Palatino Linotype"/>
          <w:b/>
          <w:bCs/>
          <w:sz w:val="20"/>
          <w:szCs w:val="20"/>
          <w:lang w:val="en-GB"/>
        </w:rPr>
      </w:pPr>
    </w:p>
    <w:p w14:paraId="0B35B254" w14:textId="77777777" w:rsidR="00FA017B" w:rsidRPr="00CB6585" w:rsidRDefault="006E3BCD" w:rsidP="0018735F">
      <w:pPr>
        <w:numPr>
          <w:ilvl w:val="0"/>
          <w:numId w:val="6"/>
        </w:numPr>
        <w:tabs>
          <w:tab w:val="left" w:pos="360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Software </w:t>
      </w:r>
      <w:r w:rsidR="00CB6585" w:rsidRPr="00CB6585">
        <w:rPr>
          <w:rFonts w:ascii="Palatino Linotype" w:hAnsi="Palatino Linotype"/>
          <w:b/>
          <w:bCs/>
          <w:sz w:val="20"/>
          <w:szCs w:val="20"/>
          <w:lang w:val="en-GB"/>
        </w:rPr>
        <w:t>Engineer</w:t>
      </w:r>
      <w:r w:rsidR="00CB6585" w:rsidRPr="00CB6585">
        <w:rPr>
          <w:rFonts w:ascii="Palatino Linotype" w:hAnsi="Palatino Linotype"/>
          <w:sz w:val="20"/>
          <w:szCs w:val="20"/>
          <w:lang w:val="en-GB"/>
        </w:rPr>
        <w:t xml:space="preserve"> (</w:t>
      </w:r>
      <w:r w:rsidRPr="00CB6585">
        <w:rPr>
          <w:rFonts w:ascii="Palatino Linotype" w:hAnsi="Palatino Linotype"/>
          <w:b/>
          <w:sz w:val="20"/>
          <w:szCs w:val="20"/>
          <w:lang w:val="en-GB"/>
        </w:rPr>
        <w:t>Contractor</w:t>
      </w:r>
      <w:r w:rsidRPr="00CB6585">
        <w:rPr>
          <w:rFonts w:ascii="Palatino Linotype" w:hAnsi="Palatino Linotype"/>
          <w:sz w:val="20"/>
          <w:szCs w:val="20"/>
          <w:lang w:val="en-GB"/>
        </w:rPr>
        <w:t>)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, </w:t>
      </w:r>
      <w:r w:rsidR="00FA017B" w:rsidRPr="00CB6585">
        <w:rPr>
          <w:rFonts w:ascii="Palatino Linotype" w:hAnsi="Palatino Linotype"/>
          <w:b/>
          <w:bCs/>
          <w:sz w:val="20"/>
          <w:szCs w:val="20"/>
          <w:lang w:val="en-GB"/>
        </w:rPr>
        <w:t>Electronic A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rts</w:t>
      </w:r>
      <w:r w:rsidR="00FA017B"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="00FA017B" w:rsidRPr="00CB6585">
        <w:rPr>
          <w:rFonts w:ascii="Palatino Linotype" w:hAnsi="Palatino Linotype"/>
          <w:sz w:val="20"/>
          <w:szCs w:val="20"/>
          <w:lang w:val="en-GB"/>
        </w:rPr>
        <w:t>July 2010 – Oct 2010</w:t>
      </w:r>
    </w:p>
    <w:p w14:paraId="2606E515" w14:textId="77777777" w:rsidR="00FA017B" w:rsidRPr="00CB6585" w:rsidRDefault="00FA017B" w:rsidP="0018735F">
      <w:pPr>
        <w:tabs>
          <w:tab w:val="left" w:pos="360"/>
          <w:tab w:val="right" w:pos="10080"/>
        </w:tabs>
        <w:ind w:left="363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FIFA 3DS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(</w:t>
      </w:r>
      <w:r w:rsidRPr="00CB6585">
        <w:rPr>
          <w:rFonts w:ascii="Palatino Linotype" w:hAnsi="Palatino Linotype"/>
          <w:b/>
          <w:sz w:val="20"/>
          <w:szCs w:val="20"/>
          <w:lang w:val="en-GB"/>
        </w:rPr>
        <w:t>Nintendo 3DS</w:t>
      </w:r>
      <w:r w:rsidRPr="00CB6585">
        <w:rPr>
          <w:rFonts w:ascii="Palatino Linotype" w:hAnsi="Palatino Linotype"/>
          <w:sz w:val="20"/>
          <w:szCs w:val="20"/>
          <w:lang w:val="en-GB"/>
        </w:rPr>
        <w:t>)</w:t>
      </w:r>
    </w:p>
    <w:p w14:paraId="718F22AE" w14:textId="77777777" w:rsidR="00FA017B" w:rsidRPr="00CB6585" w:rsidRDefault="00FA017B" w:rsidP="0018735F">
      <w:pPr>
        <w:tabs>
          <w:tab w:val="left" w:pos="360"/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C++, C#, Python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</w:p>
    <w:p w14:paraId="1B325510" w14:textId="77777777" w:rsidR="00FA017B" w:rsidRPr="00CB6585" w:rsidRDefault="004E291D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Implemented</w:t>
      </w:r>
      <w:r w:rsidR="00FA017B" w:rsidRPr="00CB6585">
        <w:rPr>
          <w:rFonts w:ascii="Palatino Linotype" w:hAnsi="Palatino Linotype"/>
          <w:sz w:val="20"/>
          <w:szCs w:val="20"/>
          <w:lang w:val="en-GB"/>
        </w:rPr>
        <w:t xml:space="preserve"> rendering primitives to support in-game User Interface elements in depth</w:t>
      </w:r>
    </w:p>
    <w:p w14:paraId="74F6175C" w14:textId="77777777" w:rsidR="00823013" w:rsidRPr="00CB6585" w:rsidRDefault="00FA017B" w:rsidP="0018735F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lastRenderedPageBreak/>
        <w:t xml:space="preserve">Collaborated extensively with the UI designer to get </w:t>
      </w:r>
      <w:r w:rsidR="00995B4B" w:rsidRPr="00CB6585">
        <w:rPr>
          <w:rFonts w:ascii="Palatino Linotype" w:hAnsi="Palatino Linotype"/>
          <w:sz w:val="20"/>
          <w:szCs w:val="20"/>
          <w:lang w:val="en-GB"/>
        </w:rPr>
        <w:t>menu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="000A06F1" w:rsidRPr="00CB6585">
        <w:rPr>
          <w:rFonts w:ascii="Palatino Linotype" w:hAnsi="Palatino Linotype"/>
          <w:sz w:val="20"/>
          <w:szCs w:val="20"/>
          <w:lang w:val="en-GB"/>
        </w:rPr>
        <w:t xml:space="preserve">system </w:t>
      </w:r>
      <w:r w:rsidRPr="00CB6585">
        <w:rPr>
          <w:rFonts w:ascii="Palatino Linotype" w:hAnsi="Palatino Linotype"/>
          <w:sz w:val="20"/>
          <w:szCs w:val="20"/>
          <w:lang w:val="en-GB"/>
        </w:rPr>
        <w:t>working in game</w:t>
      </w:r>
    </w:p>
    <w:p w14:paraId="1FEB0861" w14:textId="77777777" w:rsidR="00F77AF2" w:rsidRPr="00CB6585" w:rsidRDefault="00F77AF2" w:rsidP="00DA1CDA">
      <w:pPr>
        <w:rPr>
          <w:rFonts w:ascii="Palatino Linotype" w:hAnsi="Palatino Linotype"/>
          <w:sz w:val="22"/>
          <w:szCs w:val="22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031"/>
      </w:tblGrid>
      <w:tr w:rsidR="00DA1CDA" w:rsidRPr="00CB6585" w14:paraId="0D323D77" w14:textId="77777777" w:rsidTr="00156848">
        <w:tc>
          <w:tcPr>
            <w:tcW w:w="5000" w:type="pct"/>
            <w:shd w:val="pct25" w:color="auto" w:fill="FFFFFF"/>
            <w:vAlign w:val="center"/>
          </w:tcPr>
          <w:p w14:paraId="16AD30B5" w14:textId="77777777" w:rsidR="00DA1CDA" w:rsidRPr="00CB6585" w:rsidRDefault="00D31E30" w:rsidP="00C0496A">
            <w:pPr>
              <w:rPr>
                <w:rFonts w:ascii="Palatino Linotype" w:hAnsi="Palatino Linotype"/>
                <w:b/>
                <w:bCs/>
                <w:sz w:val="22"/>
                <w:szCs w:val="20"/>
              </w:rPr>
            </w:pPr>
            <w:bookmarkStart w:id="0" w:name="_Hlk23450716"/>
            <w:r w:rsidRPr="00CB6585">
              <w:rPr>
                <w:rFonts w:ascii="Palatino Linotype" w:hAnsi="Palatino Linotype"/>
                <w:b/>
                <w:bCs/>
                <w:szCs w:val="20"/>
                <w:lang w:val="en-GB"/>
              </w:rPr>
              <w:t xml:space="preserve">Independent </w:t>
            </w:r>
            <w:r w:rsidR="00DA1CDA" w:rsidRPr="00CB6585">
              <w:rPr>
                <w:rFonts w:ascii="Palatino Linotype" w:hAnsi="Palatino Linotype"/>
                <w:b/>
                <w:bCs/>
                <w:szCs w:val="20"/>
                <w:lang w:val="en-GB"/>
              </w:rPr>
              <w:t>Projects</w:t>
            </w:r>
          </w:p>
        </w:tc>
      </w:tr>
    </w:tbl>
    <w:bookmarkEnd w:id="0"/>
    <w:p w14:paraId="5B6CAA10" w14:textId="77777777" w:rsidR="00EB1D3E" w:rsidRPr="00CB6585" w:rsidRDefault="00EB1D3E" w:rsidP="0018735F">
      <w:pPr>
        <w:numPr>
          <w:ilvl w:val="0"/>
          <w:numId w:val="6"/>
        </w:numPr>
        <w:tabs>
          <w:tab w:val="left" w:pos="363"/>
          <w:tab w:val="right" w:pos="10080"/>
        </w:tabs>
        <w:ind w:left="0" w:firstLine="0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fldChar w:fldCharType="begin"/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instrText xml:space="preserve"> HYPERLINK "http://brainydexter.github.io/wordsAway.html" </w:instrTex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fldChar w:fldCharType="separate"/>
      </w:r>
      <w:proofErr w:type="spellStart"/>
      <w:r w:rsidRPr="00CB6585">
        <w:rPr>
          <w:rStyle w:val="Hyperlink"/>
          <w:rFonts w:ascii="Palatino Linotype" w:hAnsi="Palatino Linotype"/>
          <w:b/>
          <w:bCs/>
          <w:sz w:val="20"/>
          <w:szCs w:val="20"/>
          <w:lang w:val="en-GB"/>
        </w:rPr>
        <w:t>WordsAway</w:t>
      </w:r>
      <w:proofErr w:type="spellEnd"/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fldChar w:fldCharType="end"/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ab/>
      </w:r>
      <w:r w:rsidRPr="00CB6585">
        <w:rPr>
          <w:rFonts w:ascii="Palatino Linotype" w:hAnsi="Palatino Linotype"/>
          <w:sz w:val="20"/>
          <w:szCs w:val="20"/>
          <w:lang w:val="en-GB"/>
        </w:rPr>
        <w:t>May 2016 – May 2017</w:t>
      </w:r>
    </w:p>
    <w:p w14:paraId="72C50B9D" w14:textId="77777777" w:rsidR="00EB1D3E" w:rsidRPr="00CB6585" w:rsidRDefault="00EB1D3E" w:rsidP="0018735F">
      <w:pPr>
        <w:tabs>
          <w:tab w:val="right" w:pos="10080"/>
        </w:tabs>
        <w:ind w:left="363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sz w:val="20"/>
          <w:szCs w:val="20"/>
          <w:lang w:val="en-GB"/>
        </w:rPr>
        <w:t>Unity/Android</w:t>
      </w:r>
      <w:r w:rsidR="00CF2BAB" w:rsidRPr="00CB6585">
        <w:rPr>
          <w:rFonts w:ascii="Palatino Linotype" w:hAnsi="Palatino Linotype"/>
          <w:b/>
          <w:sz w:val="20"/>
          <w:szCs w:val="20"/>
          <w:lang w:val="en-GB"/>
        </w:rPr>
        <w:t xml:space="preserve"> Indie</w:t>
      </w:r>
      <w:r w:rsidRPr="00CB6585">
        <w:rPr>
          <w:rFonts w:ascii="Palatino Linotype" w:hAnsi="Palatino Linotype"/>
          <w:b/>
          <w:sz w:val="20"/>
          <w:szCs w:val="20"/>
          <w:lang w:val="en-GB"/>
        </w:rPr>
        <w:t xml:space="preserve"> Game</w:t>
      </w:r>
    </w:p>
    <w:p w14:paraId="0C5B8425" w14:textId="77777777" w:rsidR="00EB1D3E" w:rsidRPr="00CB6585" w:rsidRDefault="00EB1D3E" w:rsidP="0018735F">
      <w:pPr>
        <w:tabs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Technology: C#, Unity, Python</w:t>
      </w:r>
    </w:p>
    <w:p w14:paraId="2DE92788" w14:textId="77777777" w:rsidR="00EB1D3E" w:rsidRPr="00CB6585" w:rsidRDefault="00A20C8D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Built this indie game from grounds up with the only engineer on the team and o</w:t>
      </w:r>
      <w:r w:rsidR="00DF4B8F" w:rsidRPr="00CB6585">
        <w:rPr>
          <w:rFonts w:ascii="Palatino Linotype" w:hAnsi="Palatino Linotype"/>
          <w:sz w:val="20"/>
          <w:szCs w:val="20"/>
          <w:lang w:val="en-GB"/>
        </w:rPr>
        <w:t>ver 10K+ downloads</w:t>
      </w:r>
    </w:p>
    <w:p w14:paraId="649E46B3" w14:textId="77777777" w:rsidR="00166A4B" w:rsidRPr="00CB6585" w:rsidRDefault="00166A4B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Leveraged metrics to identify hotspots and improved player on-boarding from 20% to 80%</w:t>
      </w:r>
    </w:p>
    <w:p w14:paraId="270B2702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Implemented Player Assist for balancing the game leading to better completion rates</w:t>
      </w:r>
    </w:p>
    <w:p w14:paraId="71E4335E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Architected Event Aggregator using publisher/subscriber and generics for decoupling modules</w:t>
      </w:r>
    </w:p>
    <w:p w14:paraId="5A938D77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Developed a level editor for game designers to adjust the game play &amp; build new levels</w:t>
      </w:r>
    </w:p>
    <w:p w14:paraId="69A6F2DB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Enabled artists to associate FX prefabs with game events by implementing generic Unity components</w:t>
      </w:r>
    </w:p>
    <w:p w14:paraId="44BFB997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Procedurally generated letters optimized to use only one sharing material / texture atlas </w:t>
      </w:r>
    </w:p>
    <w:p w14:paraId="0A3F9D44" w14:textId="77777777" w:rsidR="00EB1D3E" w:rsidRPr="00CB6585" w:rsidRDefault="00EB1D3E" w:rsidP="00C779A0">
      <w:pPr>
        <w:numPr>
          <w:ilvl w:val="0"/>
          <w:numId w:val="16"/>
        </w:numPr>
        <w:tabs>
          <w:tab w:val="left" w:pos="1080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Implemented menu navigation (including popups) by dynamically loading different scenes</w:t>
      </w:r>
    </w:p>
    <w:p w14:paraId="4580F126" w14:textId="77777777" w:rsidR="00EB1D3E" w:rsidRPr="00CB6585" w:rsidRDefault="00EB1D3E" w:rsidP="0018735F">
      <w:pPr>
        <w:tabs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</w:p>
    <w:p w14:paraId="7EB02886" w14:textId="77777777" w:rsidR="001412F0" w:rsidRPr="00CB6585" w:rsidRDefault="00B60AB1" w:rsidP="0018735F">
      <w:pPr>
        <w:numPr>
          <w:ilvl w:val="0"/>
          <w:numId w:val="10"/>
        </w:numPr>
        <w:tabs>
          <w:tab w:val="left" w:pos="363"/>
          <w:tab w:val="right" w:pos="10080"/>
        </w:tabs>
        <w:rPr>
          <w:rFonts w:ascii="Palatino Linotype" w:hAnsi="Palatino Linotype"/>
          <w:b/>
          <w:bCs/>
          <w:sz w:val="20"/>
          <w:szCs w:val="20"/>
          <w:lang w:val="en-GB"/>
        </w:rPr>
      </w:pPr>
      <w:hyperlink r:id="rId10" w:history="1">
        <w:proofErr w:type="spellStart"/>
        <w:r w:rsidR="001412F0" w:rsidRPr="00CB6585">
          <w:rPr>
            <w:rStyle w:val="Hyperlink"/>
            <w:rFonts w:ascii="Palatino Linotype" w:hAnsi="Palatino Linotype"/>
            <w:b/>
            <w:bCs/>
            <w:sz w:val="20"/>
            <w:szCs w:val="20"/>
            <w:lang w:val="en-GB"/>
          </w:rPr>
          <w:t>HoloHear</w:t>
        </w:r>
        <w:proofErr w:type="spellEnd"/>
      </w:hyperlink>
      <w:r w:rsidR="001412F0"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(</w:t>
      </w:r>
      <w:proofErr w:type="spellStart"/>
      <w:r w:rsidR="001412F0" w:rsidRPr="00CB6585">
        <w:rPr>
          <w:rFonts w:ascii="Palatino Linotype" w:hAnsi="Palatino Linotype"/>
          <w:b/>
          <w:bCs/>
          <w:sz w:val="20"/>
          <w:szCs w:val="20"/>
          <w:lang w:val="en-GB"/>
        </w:rPr>
        <w:t>Hololens</w:t>
      </w:r>
      <w:proofErr w:type="spellEnd"/>
      <w:r w:rsidR="001412F0" w:rsidRPr="00CB6585">
        <w:rPr>
          <w:rFonts w:ascii="Palatino Linotype" w:hAnsi="Palatino Linotype"/>
          <w:b/>
          <w:bCs/>
          <w:sz w:val="20"/>
          <w:szCs w:val="20"/>
          <w:lang w:val="en-GB"/>
        </w:rPr>
        <w:t>)</w:t>
      </w:r>
    </w:p>
    <w:p w14:paraId="470FA832" w14:textId="77777777" w:rsidR="003D15BC" w:rsidRPr="00CB6585" w:rsidRDefault="003D15BC" w:rsidP="0018735F">
      <w:pPr>
        <w:numPr>
          <w:ilvl w:val="1"/>
          <w:numId w:val="10"/>
        </w:numPr>
        <w:tabs>
          <w:tab w:val="left" w:pos="363"/>
          <w:tab w:val="right" w:pos="10080"/>
        </w:tabs>
        <w:rPr>
          <w:rFonts w:ascii="Palatino Linotype" w:hAnsi="Palatino Linotype"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Developed </w:t>
      </w:r>
      <w:r w:rsidR="00BE6E07" w:rsidRPr="00CB6585">
        <w:rPr>
          <w:rFonts w:ascii="Palatino Linotype" w:hAnsi="Palatino Linotype"/>
          <w:sz w:val="20"/>
          <w:szCs w:val="20"/>
          <w:lang w:val="en-GB"/>
        </w:rPr>
        <w:t>app</w:t>
      </w:r>
      <w:r w:rsidRPr="00CB6585">
        <w:rPr>
          <w:rFonts w:ascii="Palatino Linotype" w:hAnsi="Palatino Linotype"/>
          <w:sz w:val="20"/>
          <w:szCs w:val="20"/>
          <w:lang w:val="en-GB"/>
        </w:rPr>
        <w:t xml:space="preserve"> for people with hearing disabilities to translate words to sign language in </w:t>
      </w:r>
      <w:r w:rsidR="00C779A0" w:rsidRPr="00CB6585">
        <w:rPr>
          <w:rFonts w:ascii="Palatino Linotype" w:hAnsi="Palatino Linotype"/>
          <w:sz w:val="20"/>
          <w:szCs w:val="20"/>
          <w:lang w:val="en-GB"/>
        </w:rPr>
        <w:t>real-time</w:t>
      </w:r>
    </w:p>
    <w:p w14:paraId="3EB46865" w14:textId="77777777" w:rsidR="00BE6E07" w:rsidRPr="00CB6585" w:rsidRDefault="00DF4A43" w:rsidP="0018735F">
      <w:pPr>
        <w:numPr>
          <w:ilvl w:val="1"/>
          <w:numId w:val="10"/>
        </w:numPr>
        <w:tabs>
          <w:tab w:val="left" w:pos="363"/>
          <w:tab w:val="right" w:pos="10080"/>
        </w:tabs>
        <w:rPr>
          <w:rFonts w:ascii="Palatino Linotype" w:hAnsi="Palatino Linotype"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Cs/>
          <w:sz w:val="20"/>
          <w:szCs w:val="20"/>
          <w:lang w:val="en-GB"/>
        </w:rPr>
        <w:t xml:space="preserve">The app won first prize amidst 20 teams at the Microsoft </w:t>
      </w:r>
      <w:r w:rsidR="00A214DE" w:rsidRPr="00CB6585">
        <w:rPr>
          <w:rFonts w:ascii="Palatino Linotype" w:hAnsi="Palatino Linotype"/>
          <w:bCs/>
          <w:sz w:val="20"/>
          <w:szCs w:val="20"/>
          <w:lang w:val="en-GB"/>
        </w:rPr>
        <w:t xml:space="preserve">SF </w:t>
      </w:r>
      <w:proofErr w:type="spellStart"/>
      <w:r w:rsidRPr="00CB6585">
        <w:rPr>
          <w:rFonts w:ascii="Palatino Linotype" w:hAnsi="Palatino Linotype"/>
          <w:bCs/>
          <w:sz w:val="20"/>
          <w:szCs w:val="20"/>
          <w:lang w:val="en-GB"/>
        </w:rPr>
        <w:t>Hololens</w:t>
      </w:r>
      <w:proofErr w:type="spellEnd"/>
      <w:r w:rsidRPr="00CB6585">
        <w:rPr>
          <w:rFonts w:ascii="Palatino Linotype" w:hAnsi="Palatino Linotype"/>
          <w:bCs/>
          <w:sz w:val="20"/>
          <w:szCs w:val="20"/>
          <w:lang w:val="en-GB"/>
        </w:rPr>
        <w:t xml:space="preserve"> hackathon</w:t>
      </w:r>
    </w:p>
    <w:p w14:paraId="2A15C98D" w14:textId="77777777" w:rsidR="0099737A" w:rsidRPr="00CB6585" w:rsidRDefault="0099737A" w:rsidP="0018735F">
      <w:pPr>
        <w:tabs>
          <w:tab w:val="right" w:pos="10080"/>
        </w:tabs>
        <w:rPr>
          <w:rFonts w:ascii="Palatino Linotype" w:hAnsi="Palatino Linotype"/>
          <w:bCs/>
          <w:sz w:val="20"/>
          <w:szCs w:val="20"/>
          <w:lang w:val="en-GB"/>
        </w:rPr>
      </w:pPr>
    </w:p>
    <w:p w14:paraId="20E1FE6A" w14:textId="77777777" w:rsidR="00DB7D4A" w:rsidRPr="00CB6585" w:rsidRDefault="00B60AB1" w:rsidP="0018735F">
      <w:pPr>
        <w:numPr>
          <w:ilvl w:val="0"/>
          <w:numId w:val="10"/>
        </w:numPr>
        <w:tabs>
          <w:tab w:val="left" w:pos="363"/>
          <w:tab w:val="right" w:pos="10080"/>
        </w:tabs>
        <w:rPr>
          <w:rFonts w:ascii="Palatino Linotype" w:hAnsi="Palatino Linotype"/>
          <w:color w:val="000080"/>
          <w:sz w:val="20"/>
          <w:szCs w:val="20"/>
          <w:lang w:val="en-GB"/>
        </w:rPr>
      </w:pPr>
      <w:hyperlink r:id="rId11" w:history="1">
        <w:proofErr w:type="spellStart"/>
        <w:r w:rsidR="00DB7D4A" w:rsidRPr="00CB6585">
          <w:rPr>
            <w:rStyle w:val="Hyperlink"/>
            <w:rFonts w:ascii="Palatino Linotype" w:hAnsi="Palatino Linotype"/>
            <w:b/>
            <w:bCs/>
            <w:sz w:val="20"/>
            <w:szCs w:val="20"/>
            <w:lang w:val="en-GB"/>
          </w:rPr>
          <w:t>Kolor</w:t>
        </w:r>
        <w:proofErr w:type="spellEnd"/>
        <w:r w:rsidR="00DB7D4A" w:rsidRPr="00CB6585">
          <w:rPr>
            <w:rStyle w:val="Hyperlink"/>
            <w:rFonts w:ascii="Palatino Linotype" w:hAnsi="Palatino Linotype"/>
            <w:b/>
            <w:bCs/>
            <w:sz w:val="20"/>
            <w:szCs w:val="20"/>
            <w:lang w:val="en-GB"/>
          </w:rPr>
          <w:t xml:space="preserve"> (PC)</w:t>
        </w:r>
      </w:hyperlink>
    </w:p>
    <w:p w14:paraId="18E9FA55" w14:textId="77777777" w:rsidR="00DA4FDB" w:rsidRPr="00CB6585" w:rsidRDefault="00DA4FDB" w:rsidP="0018735F">
      <w:pPr>
        <w:tabs>
          <w:tab w:val="right" w:pos="10080"/>
        </w:tabs>
        <w:ind w:firstLine="363"/>
        <w:rPr>
          <w:rFonts w:ascii="Palatino Linotype" w:hAnsi="Palatino Linotype"/>
          <w:b/>
          <w:bCs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Technology: </w:t>
      </w:r>
      <w:r w:rsidR="00D86B38" w:rsidRPr="00CB6585">
        <w:rPr>
          <w:rFonts w:ascii="Palatino Linotype" w:hAnsi="Palatino Linotype"/>
          <w:b/>
          <w:bCs/>
          <w:sz w:val="20"/>
          <w:szCs w:val="20"/>
          <w:lang w:val="en-GB"/>
        </w:rPr>
        <w:t>C++, OpenGL, Qt</w:t>
      </w: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 </w:t>
      </w:r>
      <w:r w:rsidR="00D86B38" w:rsidRPr="00CB6585">
        <w:rPr>
          <w:rFonts w:ascii="Palatino Linotype" w:hAnsi="Palatino Linotype"/>
          <w:b/>
          <w:bCs/>
          <w:sz w:val="20"/>
          <w:szCs w:val="20"/>
          <w:lang w:val="en-GB"/>
        </w:rPr>
        <w:t>Framework, Boost</w:t>
      </w:r>
      <w:r w:rsidR="00D86B38" w:rsidRPr="00CB6585">
        <w:rPr>
          <w:rFonts w:ascii="Palatino Linotype" w:hAnsi="Palatino Linotype"/>
          <w:b/>
          <w:sz w:val="20"/>
          <w:szCs w:val="20"/>
          <w:lang w:val="en-GB"/>
        </w:rPr>
        <w:t>, OpenGL</w:t>
      </w:r>
      <w:r w:rsidR="009673CB" w:rsidRPr="00CB6585">
        <w:rPr>
          <w:rFonts w:ascii="Palatino Linotype" w:hAnsi="Palatino Linotype"/>
          <w:b/>
          <w:sz w:val="20"/>
          <w:szCs w:val="20"/>
          <w:lang w:val="en-GB"/>
        </w:rPr>
        <w:t xml:space="preserve"> Mathematics</w:t>
      </w:r>
    </w:p>
    <w:p w14:paraId="63354FD7" w14:textId="77777777" w:rsidR="00DB7D4A" w:rsidRPr="00CB6585" w:rsidRDefault="00131CEC" w:rsidP="0018735F">
      <w:pPr>
        <w:numPr>
          <w:ilvl w:val="0"/>
          <w:numId w:val="10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Designed </w:t>
      </w:r>
      <w:r w:rsidR="00DB7D4A" w:rsidRPr="00CB6585">
        <w:rPr>
          <w:rFonts w:ascii="Palatino Linotype" w:hAnsi="Palatino Linotype"/>
          <w:sz w:val="20"/>
          <w:szCs w:val="20"/>
          <w:lang w:val="en-GB"/>
        </w:rPr>
        <w:t xml:space="preserve">3D First Person Shooter </w:t>
      </w:r>
      <w:r w:rsidR="00DA4FDB" w:rsidRPr="00CB6585">
        <w:rPr>
          <w:rFonts w:ascii="Palatino Linotype" w:hAnsi="Palatino Linotype"/>
          <w:sz w:val="20"/>
          <w:szCs w:val="20"/>
          <w:lang w:val="en-GB"/>
        </w:rPr>
        <w:t>with a unique g</w:t>
      </w:r>
      <w:r w:rsidR="00DB7D4A" w:rsidRPr="00CB6585">
        <w:rPr>
          <w:rFonts w:ascii="Palatino Linotype" w:hAnsi="Palatino Linotype"/>
          <w:sz w:val="20"/>
          <w:szCs w:val="20"/>
          <w:lang w:val="en-GB"/>
        </w:rPr>
        <w:t xml:space="preserve">ame mechanic of claiming enemies by </w:t>
      </w:r>
      <w:r w:rsidR="00C779A0" w:rsidRPr="00CB6585">
        <w:rPr>
          <w:rFonts w:ascii="Palatino Linotype" w:hAnsi="Palatino Linotype"/>
          <w:sz w:val="20"/>
          <w:szCs w:val="20"/>
          <w:lang w:val="en-GB"/>
        </w:rPr>
        <w:t>colouring</w:t>
      </w:r>
    </w:p>
    <w:p w14:paraId="0F44D774" w14:textId="77777777" w:rsidR="00DB7D4A" w:rsidRPr="00CB6585" w:rsidRDefault="005255F6" w:rsidP="0018735F">
      <w:pPr>
        <w:numPr>
          <w:ilvl w:val="0"/>
          <w:numId w:val="10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Developed</w:t>
      </w:r>
      <w:r w:rsidR="003002E0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proofErr w:type="spellStart"/>
      <w:r w:rsidR="00DB7D4A" w:rsidRPr="00CB6585">
        <w:rPr>
          <w:rFonts w:ascii="Palatino Linotype" w:hAnsi="Palatino Linotype"/>
          <w:sz w:val="20"/>
          <w:szCs w:val="20"/>
          <w:lang w:val="en-GB"/>
        </w:rPr>
        <w:t>collada</w:t>
      </w:r>
      <w:proofErr w:type="spellEnd"/>
      <w:r w:rsidR="00DB7D4A" w:rsidRPr="00CB6585">
        <w:rPr>
          <w:rFonts w:ascii="Palatino Linotype" w:hAnsi="Palatino Linotype"/>
          <w:sz w:val="20"/>
          <w:szCs w:val="20"/>
          <w:lang w:val="en-GB"/>
        </w:rPr>
        <w:t xml:space="preserve">-DAE importer </w:t>
      </w:r>
      <w:r w:rsidR="003002E0" w:rsidRPr="00CB6585">
        <w:rPr>
          <w:rFonts w:ascii="Palatino Linotype" w:hAnsi="Palatino Linotype"/>
          <w:sz w:val="20"/>
          <w:szCs w:val="20"/>
          <w:lang w:val="en-GB"/>
        </w:rPr>
        <w:t xml:space="preserve">to </w:t>
      </w:r>
      <w:r w:rsidR="00933840" w:rsidRPr="00CB6585">
        <w:rPr>
          <w:rFonts w:ascii="Palatino Linotype" w:hAnsi="Palatino Linotype"/>
          <w:sz w:val="20"/>
          <w:szCs w:val="20"/>
          <w:lang w:val="en-GB"/>
        </w:rPr>
        <w:t>use</w:t>
      </w:r>
      <w:r w:rsidR="00DB7D4A" w:rsidRPr="00CB6585">
        <w:rPr>
          <w:rFonts w:ascii="Palatino Linotype" w:hAnsi="Palatino Linotype"/>
          <w:sz w:val="20"/>
          <w:szCs w:val="20"/>
          <w:lang w:val="en-GB"/>
        </w:rPr>
        <w:t xml:space="preserve"> 3D models</w:t>
      </w:r>
      <w:r w:rsidR="003002E0" w:rsidRPr="00CB6585">
        <w:rPr>
          <w:rFonts w:ascii="Palatino Linotype" w:hAnsi="Palatino Linotype"/>
          <w:sz w:val="20"/>
          <w:szCs w:val="20"/>
          <w:lang w:val="en-GB"/>
        </w:rPr>
        <w:t xml:space="preserve"> into the game</w:t>
      </w:r>
    </w:p>
    <w:p w14:paraId="5F0A49A4" w14:textId="77777777" w:rsidR="001903B1" w:rsidRPr="00CB6585" w:rsidRDefault="007C4C63" w:rsidP="0018735F">
      <w:pPr>
        <w:numPr>
          <w:ilvl w:val="0"/>
          <w:numId w:val="10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>Generated</w:t>
      </w:r>
      <w:r w:rsidR="00131CEC"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Pr="00CB6585">
        <w:rPr>
          <w:rFonts w:ascii="Palatino Linotype" w:hAnsi="Palatino Linotype"/>
          <w:sz w:val="20"/>
          <w:szCs w:val="20"/>
          <w:lang w:val="en-GB"/>
        </w:rPr>
        <w:t>Collision detection Bounding Spheres</w:t>
      </w:r>
      <w:r w:rsidR="001903B1" w:rsidRPr="00CB6585">
        <w:rPr>
          <w:rFonts w:ascii="Palatino Linotype" w:hAnsi="Palatino Linotype"/>
          <w:sz w:val="20"/>
          <w:szCs w:val="20"/>
          <w:lang w:val="en-GB"/>
        </w:rPr>
        <w:t xml:space="preserve"> hierarchy </w:t>
      </w:r>
      <w:r w:rsidR="006F787F" w:rsidRPr="00CB6585">
        <w:rPr>
          <w:rFonts w:ascii="Palatino Linotype" w:hAnsi="Palatino Linotype"/>
          <w:sz w:val="20"/>
          <w:szCs w:val="20"/>
          <w:lang w:val="en-GB"/>
        </w:rPr>
        <w:t xml:space="preserve">information </w:t>
      </w:r>
      <w:r w:rsidR="001903B1" w:rsidRPr="00CB6585">
        <w:rPr>
          <w:rFonts w:ascii="Palatino Linotype" w:hAnsi="Palatino Linotype"/>
          <w:sz w:val="20"/>
          <w:szCs w:val="20"/>
          <w:lang w:val="en-GB"/>
        </w:rPr>
        <w:t>for the imported DAE model</w:t>
      </w:r>
    </w:p>
    <w:p w14:paraId="28B803E1" w14:textId="77777777" w:rsidR="0099737A" w:rsidRPr="00CB6585" w:rsidRDefault="001B381C" w:rsidP="0018735F">
      <w:pPr>
        <w:numPr>
          <w:ilvl w:val="0"/>
          <w:numId w:val="10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Implemented efficient hash-based collision </w:t>
      </w:r>
      <w:r w:rsidR="0057507F" w:rsidRPr="00CB6585">
        <w:rPr>
          <w:rFonts w:ascii="Palatino Linotype" w:hAnsi="Palatino Linotype"/>
          <w:sz w:val="20"/>
          <w:szCs w:val="20"/>
          <w:lang w:val="en-GB"/>
        </w:rPr>
        <w:t xml:space="preserve">detection/resolution </w:t>
      </w:r>
      <w:r w:rsidRPr="00CB6585">
        <w:rPr>
          <w:rFonts w:ascii="Palatino Linotype" w:hAnsi="Palatino Linotype"/>
          <w:sz w:val="20"/>
          <w:szCs w:val="20"/>
          <w:lang w:val="en-GB"/>
        </w:rPr>
        <w:t>for players and bullets</w:t>
      </w:r>
    </w:p>
    <w:p w14:paraId="36798669" w14:textId="77777777" w:rsidR="001B381C" w:rsidRPr="00CB6585" w:rsidRDefault="001B381C" w:rsidP="0018735F">
      <w:pPr>
        <w:tabs>
          <w:tab w:val="left" w:pos="1072"/>
          <w:tab w:val="right" w:pos="10080"/>
        </w:tabs>
        <w:rPr>
          <w:rFonts w:ascii="Palatino Linotype" w:hAnsi="Palatino Linotype"/>
          <w:sz w:val="20"/>
          <w:szCs w:val="20"/>
          <w:lang w:val="en-GB"/>
        </w:rPr>
      </w:pPr>
      <w:r w:rsidRPr="00CB6585">
        <w:rPr>
          <w:rFonts w:ascii="Palatino Linotype" w:hAnsi="Palatino Linotype"/>
          <w:sz w:val="20"/>
          <w:szCs w:val="20"/>
          <w:lang w:val="en-GB"/>
        </w:rPr>
        <w:t xml:space="preserve"> </w:t>
      </w:r>
    </w:p>
    <w:p w14:paraId="6F264268" w14:textId="77777777" w:rsidR="00544B2D" w:rsidRPr="00CB6585" w:rsidRDefault="00544B2D" w:rsidP="0018735F">
      <w:pPr>
        <w:numPr>
          <w:ilvl w:val="0"/>
          <w:numId w:val="10"/>
        </w:numPr>
        <w:tabs>
          <w:tab w:val="left" w:pos="363"/>
          <w:tab w:val="right" w:pos="10080"/>
        </w:tabs>
        <w:rPr>
          <w:rFonts w:ascii="Palatino Linotype" w:hAnsi="Palatino Linotype"/>
          <w:color w:val="000080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High Dynamic Range Images</w:t>
      </w:r>
    </w:p>
    <w:p w14:paraId="29CE8EF0" w14:textId="77777777" w:rsidR="00544B2D" w:rsidRPr="00CB6585" w:rsidRDefault="00544B2D" w:rsidP="0018735F">
      <w:pPr>
        <w:tabs>
          <w:tab w:val="right" w:pos="10080"/>
        </w:tabs>
        <w:ind w:left="363"/>
        <w:rPr>
          <w:rFonts w:ascii="Palatino Linotype" w:hAnsi="Palatino Linotype"/>
          <w:color w:val="000080"/>
          <w:sz w:val="20"/>
          <w:szCs w:val="20"/>
          <w:lang w:val="en-GB"/>
        </w:rPr>
      </w:pPr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 xml:space="preserve">Technology: </w:t>
      </w:r>
      <w:proofErr w:type="spellStart"/>
      <w:r w:rsidRPr="00CB6585">
        <w:rPr>
          <w:rFonts w:ascii="Palatino Linotype" w:hAnsi="Palatino Linotype"/>
          <w:b/>
          <w:bCs/>
          <w:sz w:val="20"/>
          <w:szCs w:val="20"/>
          <w:lang w:val="en-GB"/>
        </w:rPr>
        <w:t>Matlab</w:t>
      </w:r>
      <w:proofErr w:type="spellEnd"/>
    </w:p>
    <w:p w14:paraId="744E4A1A" w14:textId="77777777" w:rsidR="00544B2D" w:rsidRPr="00CB6585" w:rsidRDefault="00544B2D" w:rsidP="0018735F">
      <w:pPr>
        <w:numPr>
          <w:ilvl w:val="0"/>
          <w:numId w:val="11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</w:rPr>
      </w:pPr>
      <w:r w:rsidRPr="00CB6585">
        <w:rPr>
          <w:rFonts w:ascii="Palatino Linotype" w:hAnsi="Palatino Linotype"/>
          <w:sz w:val="20"/>
          <w:szCs w:val="20"/>
        </w:rPr>
        <w:t xml:space="preserve">Implemented </w:t>
      </w:r>
      <w:r w:rsidR="00F67AC2" w:rsidRPr="00CB6585">
        <w:rPr>
          <w:rFonts w:ascii="Palatino Linotype" w:hAnsi="Palatino Linotype"/>
          <w:sz w:val="20"/>
          <w:szCs w:val="20"/>
        </w:rPr>
        <w:t>HDR</w:t>
      </w:r>
      <w:r w:rsidRPr="00CB6585">
        <w:rPr>
          <w:rFonts w:ascii="Palatino Linotype" w:hAnsi="Palatino Linotype"/>
          <w:sz w:val="20"/>
          <w:szCs w:val="20"/>
        </w:rPr>
        <w:t xml:space="preserve"> algorithm to retrieve the original color response function for </w:t>
      </w:r>
      <w:r w:rsidR="00BB58E6" w:rsidRPr="00CB6585">
        <w:rPr>
          <w:rFonts w:ascii="Palatino Linotype" w:hAnsi="Palatino Linotype"/>
          <w:sz w:val="20"/>
          <w:szCs w:val="20"/>
        </w:rPr>
        <w:t>a</w:t>
      </w:r>
      <w:r w:rsidRPr="00CB6585">
        <w:rPr>
          <w:rFonts w:ascii="Palatino Linotype" w:hAnsi="Palatino Linotype"/>
          <w:sz w:val="20"/>
          <w:szCs w:val="20"/>
        </w:rPr>
        <w:t xml:space="preserve"> </w:t>
      </w:r>
      <w:r w:rsidR="005B07A7" w:rsidRPr="00CB6585">
        <w:rPr>
          <w:rFonts w:ascii="Palatino Linotype" w:hAnsi="Palatino Linotype"/>
          <w:sz w:val="20"/>
          <w:szCs w:val="20"/>
        </w:rPr>
        <w:t>natural</w:t>
      </w:r>
      <w:r w:rsidRPr="00CB6585">
        <w:rPr>
          <w:rFonts w:ascii="Palatino Linotype" w:hAnsi="Palatino Linotype"/>
          <w:sz w:val="20"/>
          <w:szCs w:val="20"/>
        </w:rPr>
        <w:t xml:space="preserve"> scene</w:t>
      </w:r>
    </w:p>
    <w:p w14:paraId="7A7DBB22" w14:textId="77777777" w:rsidR="00152D7C" w:rsidRPr="00CB6585" w:rsidRDefault="00544B2D" w:rsidP="0018735F">
      <w:pPr>
        <w:numPr>
          <w:ilvl w:val="0"/>
          <w:numId w:val="11"/>
        </w:numPr>
        <w:tabs>
          <w:tab w:val="left" w:pos="1072"/>
          <w:tab w:val="right" w:pos="10080"/>
        </w:tabs>
        <w:ind w:left="1072"/>
        <w:rPr>
          <w:rFonts w:ascii="Palatino Linotype" w:hAnsi="Palatino Linotype"/>
          <w:sz w:val="20"/>
          <w:szCs w:val="20"/>
        </w:rPr>
      </w:pPr>
      <w:r w:rsidRPr="00CB6585">
        <w:rPr>
          <w:rFonts w:ascii="Palatino Linotype" w:hAnsi="Palatino Linotype"/>
          <w:sz w:val="20"/>
          <w:szCs w:val="20"/>
        </w:rPr>
        <w:t xml:space="preserve">Final </w:t>
      </w:r>
      <w:r w:rsidR="00BB58E6" w:rsidRPr="00CB6585">
        <w:rPr>
          <w:rFonts w:ascii="Palatino Linotype" w:hAnsi="Palatino Linotype"/>
          <w:sz w:val="20"/>
          <w:szCs w:val="20"/>
        </w:rPr>
        <w:t xml:space="preserve">image result closely </w:t>
      </w:r>
      <w:r w:rsidR="003D0529" w:rsidRPr="00CB6585">
        <w:rPr>
          <w:rFonts w:ascii="Palatino Linotype" w:hAnsi="Palatino Linotype"/>
          <w:sz w:val="20"/>
          <w:szCs w:val="20"/>
        </w:rPr>
        <w:t>resembles</w:t>
      </w:r>
      <w:r w:rsidRPr="00CB6585">
        <w:rPr>
          <w:rFonts w:ascii="Palatino Linotype" w:hAnsi="Palatino Linotype"/>
          <w:sz w:val="20"/>
          <w:szCs w:val="20"/>
        </w:rPr>
        <w:t xml:space="preserve"> natural scene and lighting conditions</w:t>
      </w:r>
      <w:r w:rsidR="00BB58E6" w:rsidRPr="00CB6585">
        <w:rPr>
          <w:rFonts w:ascii="Palatino Linotype" w:hAnsi="Palatino Linotype"/>
          <w:sz w:val="20"/>
          <w:szCs w:val="20"/>
        </w:rPr>
        <w:t xml:space="preserve"> as seen with naked eye</w:t>
      </w:r>
    </w:p>
    <w:p w14:paraId="4480F293" w14:textId="77777777" w:rsidR="008B74C8" w:rsidRPr="00CB6585" w:rsidRDefault="008B74C8" w:rsidP="008B74C8">
      <w:pPr>
        <w:tabs>
          <w:tab w:val="left" w:pos="1072"/>
        </w:tabs>
        <w:rPr>
          <w:rFonts w:ascii="Palatino Linotype" w:hAnsi="Palatino Linotype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031"/>
      </w:tblGrid>
      <w:tr w:rsidR="00CB6585" w:rsidRPr="00CB6585" w14:paraId="2DA85FDA" w14:textId="77777777" w:rsidTr="00030D5B">
        <w:tc>
          <w:tcPr>
            <w:tcW w:w="5000" w:type="pct"/>
            <w:shd w:val="pct25" w:color="auto" w:fill="FFFFFF"/>
            <w:vAlign w:val="center"/>
          </w:tcPr>
          <w:p w14:paraId="21E6C88C" w14:textId="77777777" w:rsidR="00CB6585" w:rsidRPr="00CB6585" w:rsidRDefault="00CB6585" w:rsidP="00030D5B">
            <w:pPr>
              <w:rPr>
                <w:rFonts w:ascii="Palatino Linotype" w:hAnsi="Palatino Linotype"/>
                <w:b/>
                <w:bCs/>
                <w:sz w:val="22"/>
                <w:szCs w:val="20"/>
              </w:rPr>
            </w:pPr>
            <w:r w:rsidRPr="00CB6585">
              <w:rPr>
                <w:rFonts w:ascii="Palatino Linotype" w:hAnsi="Palatino Linotype"/>
                <w:b/>
                <w:bCs/>
                <w:sz w:val="22"/>
                <w:szCs w:val="20"/>
              </w:rPr>
              <w:t>Education</w:t>
            </w:r>
          </w:p>
        </w:tc>
      </w:tr>
    </w:tbl>
    <w:p w14:paraId="2F72027E" w14:textId="77777777" w:rsidR="00CB6585" w:rsidRPr="00CB6585" w:rsidRDefault="00CB6585" w:rsidP="00CB6585">
      <w:pPr>
        <w:numPr>
          <w:ilvl w:val="0"/>
          <w:numId w:val="22"/>
        </w:numPr>
        <w:tabs>
          <w:tab w:val="left" w:pos="720"/>
          <w:tab w:val="right" w:pos="10080"/>
        </w:tabs>
        <w:rPr>
          <w:rFonts w:ascii="Palatino Linotype" w:hAnsi="Palatino Linotype"/>
          <w:b/>
          <w:bCs/>
          <w:sz w:val="20"/>
          <w:szCs w:val="20"/>
        </w:rPr>
      </w:pPr>
      <w:r w:rsidRPr="00CB6585">
        <w:rPr>
          <w:rFonts w:ascii="Palatino Linotype" w:hAnsi="Palatino Linotype"/>
          <w:b/>
          <w:bCs/>
          <w:sz w:val="20"/>
          <w:szCs w:val="20"/>
        </w:rPr>
        <w:t>MS (Computer Science)</w:t>
      </w:r>
      <w:r w:rsidRPr="00CB6585">
        <w:rPr>
          <w:rFonts w:ascii="Palatino Linotype" w:hAnsi="Palatino Linotype"/>
          <w:b/>
          <w:bCs/>
          <w:sz w:val="20"/>
          <w:szCs w:val="20"/>
        </w:rPr>
        <w:tab/>
        <w:t>UNC, Charlotte</w:t>
      </w:r>
    </w:p>
    <w:p w14:paraId="43D65C83" w14:textId="77777777" w:rsidR="00CB6585" w:rsidRPr="00CB6585" w:rsidRDefault="00CB6585" w:rsidP="00CB6585">
      <w:pPr>
        <w:tabs>
          <w:tab w:val="left" w:pos="720"/>
          <w:tab w:val="right" w:pos="10080"/>
        </w:tabs>
        <w:ind w:left="720"/>
        <w:rPr>
          <w:rFonts w:ascii="Palatino Linotype" w:hAnsi="Palatino Linotype"/>
          <w:bCs/>
          <w:sz w:val="20"/>
          <w:szCs w:val="20"/>
        </w:rPr>
      </w:pPr>
      <w:r w:rsidRPr="00CB6585">
        <w:rPr>
          <w:rFonts w:ascii="Palatino Linotype" w:hAnsi="Palatino Linotype"/>
          <w:bCs/>
          <w:sz w:val="20"/>
          <w:szCs w:val="20"/>
        </w:rPr>
        <w:t>May 2010</w:t>
      </w:r>
    </w:p>
    <w:p w14:paraId="11A7E509" w14:textId="77777777" w:rsidR="00CB6585" w:rsidRPr="00CB6585" w:rsidRDefault="00CB6585" w:rsidP="00CB6585">
      <w:pPr>
        <w:tabs>
          <w:tab w:val="left" w:pos="720"/>
          <w:tab w:val="right" w:pos="10080"/>
        </w:tabs>
        <w:ind w:left="720"/>
        <w:rPr>
          <w:rFonts w:ascii="Palatino Linotype" w:hAnsi="Palatino Linotype"/>
          <w:bCs/>
          <w:sz w:val="20"/>
          <w:szCs w:val="20"/>
        </w:rPr>
      </w:pPr>
      <w:r w:rsidRPr="00CB6585">
        <w:rPr>
          <w:rFonts w:ascii="Palatino Linotype" w:hAnsi="Palatino Linotype"/>
          <w:bCs/>
          <w:sz w:val="20"/>
          <w:szCs w:val="20"/>
        </w:rPr>
        <w:t>GPA: 3.8/4</w:t>
      </w:r>
    </w:p>
    <w:p w14:paraId="710A3CC5" w14:textId="77777777" w:rsidR="00CB6585" w:rsidRPr="00CB6585" w:rsidRDefault="00CB6585" w:rsidP="00CB6585">
      <w:pPr>
        <w:numPr>
          <w:ilvl w:val="0"/>
          <w:numId w:val="22"/>
        </w:numPr>
        <w:tabs>
          <w:tab w:val="left" w:pos="720"/>
          <w:tab w:val="right" w:pos="10080"/>
        </w:tabs>
        <w:rPr>
          <w:rFonts w:ascii="Palatino Linotype" w:hAnsi="Palatino Linotype"/>
          <w:bCs/>
          <w:sz w:val="20"/>
          <w:szCs w:val="20"/>
        </w:rPr>
      </w:pPr>
      <w:r w:rsidRPr="00CB6585">
        <w:rPr>
          <w:rFonts w:ascii="Palatino Linotype" w:hAnsi="Palatino Linotype"/>
          <w:b/>
          <w:bCs/>
          <w:sz w:val="20"/>
          <w:szCs w:val="20"/>
        </w:rPr>
        <w:t>BS (Computer Science)</w:t>
      </w:r>
      <w:r w:rsidRPr="00CB6585">
        <w:rPr>
          <w:rFonts w:ascii="Palatino Linotype" w:hAnsi="Palatino Linotype"/>
          <w:b/>
          <w:bCs/>
          <w:sz w:val="20"/>
          <w:szCs w:val="20"/>
        </w:rPr>
        <w:tab/>
        <w:t>U.P. Technical University, India</w:t>
      </w:r>
    </w:p>
    <w:p w14:paraId="30CA3BBE" w14:textId="77777777" w:rsidR="00CB6585" w:rsidRPr="00CB6585" w:rsidRDefault="00CB6585" w:rsidP="00CB6585">
      <w:pPr>
        <w:tabs>
          <w:tab w:val="left" w:pos="720"/>
          <w:tab w:val="right" w:pos="10080"/>
        </w:tabs>
        <w:ind w:left="720"/>
        <w:rPr>
          <w:rFonts w:ascii="Palatino Linotype" w:hAnsi="Palatino Linotype"/>
          <w:bCs/>
          <w:sz w:val="20"/>
          <w:szCs w:val="20"/>
        </w:rPr>
      </w:pPr>
      <w:r w:rsidRPr="00CB6585">
        <w:rPr>
          <w:rFonts w:ascii="Palatino Linotype" w:hAnsi="Palatino Linotype"/>
          <w:bCs/>
          <w:sz w:val="20"/>
          <w:szCs w:val="20"/>
        </w:rPr>
        <w:t>May 2006</w:t>
      </w:r>
    </w:p>
    <w:sectPr w:rsidR="00CB6585" w:rsidRPr="00CB6585" w:rsidSect="00B6396D">
      <w:footnotePr>
        <w:pos w:val="beneathText"/>
      </w:footnotePr>
      <w:pgSz w:w="11905" w:h="16837"/>
      <w:pgMar w:top="288" w:right="432" w:bottom="288" w:left="432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25028" w14:textId="77777777" w:rsidR="00B60AB1" w:rsidRDefault="00B60AB1">
      <w:r>
        <w:separator/>
      </w:r>
    </w:p>
  </w:endnote>
  <w:endnote w:type="continuationSeparator" w:id="0">
    <w:p w14:paraId="3C5D10C1" w14:textId="77777777" w:rsidR="00B60AB1" w:rsidRDefault="00B60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644E4" w14:textId="77777777" w:rsidR="00B60AB1" w:rsidRDefault="00B60AB1">
      <w:r>
        <w:separator/>
      </w:r>
    </w:p>
  </w:footnote>
  <w:footnote w:type="continuationSeparator" w:id="0">
    <w:p w14:paraId="49938904" w14:textId="77777777" w:rsidR="00B60AB1" w:rsidRDefault="00B60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010FE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9"/>
        </w:tabs>
        <w:ind w:left="1089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C"/>
    <w:multiLevelType w:val="multilevel"/>
    <w:tmpl w:val="3D766840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color w:val="auto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C9D03CF"/>
    <w:multiLevelType w:val="hybridMultilevel"/>
    <w:tmpl w:val="7290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991"/>
    <w:multiLevelType w:val="hybridMultilevel"/>
    <w:tmpl w:val="B2BA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B1E90"/>
    <w:multiLevelType w:val="hybridMultilevel"/>
    <w:tmpl w:val="82CA2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521F"/>
    <w:multiLevelType w:val="hybridMultilevel"/>
    <w:tmpl w:val="B268B962"/>
    <w:lvl w:ilvl="0" w:tplc="84A41024">
      <w:numFmt w:val="bullet"/>
      <w:lvlText w:val="-"/>
      <w:lvlJc w:val="left"/>
      <w:pPr>
        <w:ind w:left="720" w:hanging="360"/>
      </w:pPr>
      <w:rPr>
        <w:rFonts w:ascii="Tahoma" w:eastAsia="Lucida Sans Unicode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745E3"/>
    <w:multiLevelType w:val="hybridMultilevel"/>
    <w:tmpl w:val="C82840FE"/>
    <w:lvl w:ilvl="0" w:tplc="A08A7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8C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00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A0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84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ED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4B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C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1E7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1C0099"/>
    <w:multiLevelType w:val="hybridMultilevel"/>
    <w:tmpl w:val="3090776A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8" w15:restartNumberingAfterBreak="0">
    <w:nsid w:val="516C5E69"/>
    <w:multiLevelType w:val="hybridMultilevel"/>
    <w:tmpl w:val="55DE8106"/>
    <w:lvl w:ilvl="0" w:tplc="04090001">
      <w:start w:val="1"/>
      <w:numFmt w:val="bullet"/>
      <w:lvlText w:val="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19" w15:restartNumberingAfterBreak="0">
    <w:nsid w:val="5378610C"/>
    <w:multiLevelType w:val="hybridMultilevel"/>
    <w:tmpl w:val="8E388EE2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0" w15:restartNumberingAfterBreak="0">
    <w:nsid w:val="7B8162E5"/>
    <w:multiLevelType w:val="hybridMultilevel"/>
    <w:tmpl w:val="E02CB9AE"/>
    <w:lvl w:ilvl="0" w:tplc="DFBCB50A">
      <w:start w:val="2315"/>
      <w:numFmt w:val="bullet"/>
      <w:lvlText w:val="-"/>
      <w:lvlJc w:val="left"/>
      <w:pPr>
        <w:ind w:left="720" w:hanging="360"/>
      </w:pPr>
      <w:rPr>
        <w:rFonts w:ascii="Garamond" w:eastAsia="Batang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4"/>
  </w:num>
  <w:num w:numId="13">
    <w:abstractNumId w:val="18"/>
  </w:num>
  <w:num w:numId="14">
    <w:abstractNumId w:val="16"/>
  </w:num>
  <w:num w:numId="15">
    <w:abstractNumId w:val="19"/>
  </w:num>
  <w:num w:numId="16">
    <w:abstractNumId w:val="17"/>
  </w:num>
  <w:num w:numId="1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0"/>
  </w:num>
  <w:num w:numId="20">
    <w:abstractNumId w:val="15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20"/>
    <w:rsid w:val="000045F9"/>
    <w:rsid w:val="0000565F"/>
    <w:rsid w:val="000063AF"/>
    <w:rsid w:val="00006645"/>
    <w:rsid w:val="000117BA"/>
    <w:rsid w:val="00014828"/>
    <w:rsid w:val="00017E4F"/>
    <w:rsid w:val="000205A9"/>
    <w:rsid w:val="0002114C"/>
    <w:rsid w:val="00021330"/>
    <w:rsid w:val="0002304B"/>
    <w:rsid w:val="00023D91"/>
    <w:rsid w:val="000253AA"/>
    <w:rsid w:val="00026EA8"/>
    <w:rsid w:val="00027291"/>
    <w:rsid w:val="0002747A"/>
    <w:rsid w:val="00027532"/>
    <w:rsid w:val="00027EE7"/>
    <w:rsid w:val="00030D5B"/>
    <w:rsid w:val="00032B8B"/>
    <w:rsid w:val="000331DC"/>
    <w:rsid w:val="000358DD"/>
    <w:rsid w:val="00036C68"/>
    <w:rsid w:val="00036D72"/>
    <w:rsid w:val="00037014"/>
    <w:rsid w:val="00037E5E"/>
    <w:rsid w:val="00041134"/>
    <w:rsid w:val="00044521"/>
    <w:rsid w:val="00044C83"/>
    <w:rsid w:val="00051DCC"/>
    <w:rsid w:val="000605DE"/>
    <w:rsid w:val="00060931"/>
    <w:rsid w:val="00064601"/>
    <w:rsid w:val="00065647"/>
    <w:rsid w:val="000658D7"/>
    <w:rsid w:val="00065E33"/>
    <w:rsid w:val="00075396"/>
    <w:rsid w:val="00075F6B"/>
    <w:rsid w:val="00076D62"/>
    <w:rsid w:val="00081822"/>
    <w:rsid w:val="000848B9"/>
    <w:rsid w:val="00087C88"/>
    <w:rsid w:val="00087FB2"/>
    <w:rsid w:val="000910E8"/>
    <w:rsid w:val="00092DB9"/>
    <w:rsid w:val="000A06F1"/>
    <w:rsid w:val="000A0C71"/>
    <w:rsid w:val="000A17A5"/>
    <w:rsid w:val="000A278D"/>
    <w:rsid w:val="000A341C"/>
    <w:rsid w:val="000A36F5"/>
    <w:rsid w:val="000A6A75"/>
    <w:rsid w:val="000A725C"/>
    <w:rsid w:val="000B0ABF"/>
    <w:rsid w:val="000B4FA3"/>
    <w:rsid w:val="000B524B"/>
    <w:rsid w:val="000B5E99"/>
    <w:rsid w:val="000C1237"/>
    <w:rsid w:val="000C1BB6"/>
    <w:rsid w:val="000C5F6A"/>
    <w:rsid w:val="000C670B"/>
    <w:rsid w:val="000C6918"/>
    <w:rsid w:val="000C776B"/>
    <w:rsid w:val="000D1C0B"/>
    <w:rsid w:val="000D2AE8"/>
    <w:rsid w:val="000D3120"/>
    <w:rsid w:val="000D46C3"/>
    <w:rsid w:val="000D5BCF"/>
    <w:rsid w:val="000D6399"/>
    <w:rsid w:val="000E17F8"/>
    <w:rsid w:val="000E485A"/>
    <w:rsid w:val="000E48DE"/>
    <w:rsid w:val="000F0163"/>
    <w:rsid w:val="000F0DBB"/>
    <w:rsid w:val="000F1CC2"/>
    <w:rsid w:val="000F2E9F"/>
    <w:rsid w:val="000F494F"/>
    <w:rsid w:val="000F533F"/>
    <w:rsid w:val="000F6837"/>
    <w:rsid w:val="00102E8E"/>
    <w:rsid w:val="00103719"/>
    <w:rsid w:val="001101FD"/>
    <w:rsid w:val="00113C8F"/>
    <w:rsid w:val="00114220"/>
    <w:rsid w:val="00115921"/>
    <w:rsid w:val="00117780"/>
    <w:rsid w:val="001213B9"/>
    <w:rsid w:val="001234E5"/>
    <w:rsid w:val="00124900"/>
    <w:rsid w:val="001253C1"/>
    <w:rsid w:val="00130E47"/>
    <w:rsid w:val="00131CEC"/>
    <w:rsid w:val="00136236"/>
    <w:rsid w:val="00136BC1"/>
    <w:rsid w:val="001412F0"/>
    <w:rsid w:val="00145852"/>
    <w:rsid w:val="00147938"/>
    <w:rsid w:val="00152D7C"/>
    <w:rsid w:val="00153FC8"/>
    <w:rsid w:val="00155FE6"/>
    <w:rsid w:val="00156848"/>
    <w:rsid w:val="001571D0"/>
    <w:rsid w:val="001573CE"/>
    <w:rsid w:val="001619FB"/>
    <w:rsid w:val="00161C80"/>
    <w:rsid w:val="001631E3"/>
    <w:rsid w:val="00166A4B"/>
    <w:rsid w:val="001672B7"/>
    <w:rsid w:val="00171C16"/>
    <w:rsid w:val="00173479"/>
    <w:rsid w:val="00174AF8"/>
    <w:rsid w:val="0018415F"/>
    <w:rsid w:val="0018495D"/>
    <w:rsid w:val="00184C63"/>
    <w:rsid w:val="00184FA1"/>
    <w:rsid w:val="0018600D"/>
    <w:rsid w:val="00186BC7"/>
    <w:rsid w:val="0018735F"/>
    <w:rsid w:val="00187893"/>
    <w:rsid w:val="001878BA"/>
    <w:rsid w:val="001903B1"/>
    <w:rsid w:val="00190C22"/>
    <w:rsid w:val="0019103A"/>
    <w:rsid w:val="001912C6"/>
    <w:rsid w:val="001950F0"/>
    <w:rsid w:val="001A2C84"/>
    <w:rsid w:val="001A2D0F"/>
    <w:rsid w:val="001A4988"/>
    <w:rsid w:val="001A4A1B"/>
    <w:rsid w:val="001A56E4"/>
    <w:rsid w:val="001A6282"/>
    <w:rsid w:val="001A689E"/>
    <w:rsid w:val="001A68DD"/>
    <w:rsid w:val="001B354F"/>
    <w:rsid w:val="001B381C"/>
    <w:rsid w:val="001B6EC0"/>
    <w:rsid w:val="001C436A"/>
    <w:rsid w:val="001C5862"/>
    <w:rsid w:val="001C7F04"/>
    <w:rsid w:val="001D04F9"/>
    <w:rsid w:val="001D137C"/>
    <w:rsid w:val="001D3303"/>
    <w:rsid w:val="001D44A8"/>
    <w:rsid w:val="001E1498"/>
    <w:rsid w:val="001E15D7"/>
    <w:rsid w:val="001E160C"/>
    <w:rsid w:val="001E3D2C"/>
    <w:rsid w:val="001E5308"/>
    <w:rsid w:val="001E7B82"/>
    <w:rsid w:val="001E7D2E"/>
    <w:rsid w:val="001F0E4B"/>
    <w:rsid w:val="001F279D"/>
    <w:rsid w:val="001F3871"/>
    <w:rsid w:val="001F3D2C"/>
    <w:rsid w:val="001F6472"/>
    <w:rsid w:val="00200E0C"/>
    <w:rsid w:val="00206A04"/>
    <w:rsid w:val="0021099A"/>
    <w:rsid w:val="0021386E"/>
    <w:rsid w:val="00214EC3"/>
    <w:rsid w:val="00215015"/>
    <w:rsid w:val="002156CE"/>
    <w:rsid w:val="002156CF"/>
    <w:rsid w:val="00215AD7"/>
    <w:rsid w:val="00220703"/>
    <w:rsid w:val="00220EC3"/>
    <w:rsid w:val="00221CC4"/>
    <w:rsid w:val="00221EAA"/>
    <w:rsid w:val="0022238F"/>
    <w:rsid w:val="00222BA8"/>
    <w:rsid w:val="00222C6F"/>
    <w:rsid w:val="00223819"/>
    <w:rsid w:val="0022416F"/>
    <w:rsid w:val="002260BC"/>
    <w:rsid w:val="002267F1"/>
    <w:rsid w:val="002274F2"/>
    <w:rsid w:val="00230BD4"/>
    <w:rsid w:val="00231E48"/>
    <w:rsid w:val="00232C43"/>
    <w:rsid w:val="00234F2C"/>
    <w:rsid w:val="00235072"/>
    <w:rsid w:val="00235A59"/>
    <w:rsid w:val="00236E4E"/>
    <w:rsid w:val="002406A0"/>
    <w:rsid w:val="0024282C"/>
    <w:rsid w:val="00242BFB"/>
    <w:rsid w:val="002436F0"/>
    <w:rsid w:val="0024418D"/>
    <w:rsid w:val="002453BB"/>
    <w:rsid w:val="0025153B"/>
    <w:rsid w:val="002556AA"/>
    <w:rsid w:val="00256219"/>
    <w:rsid w:val="002623D0"/>
    <w:rsid w:val="00262509"/>
    <w:rsid w:val="0027113E"/>
    <w:rsid w:val="00271AB5"/>
    <w:rsid w:val="00272E7B"/>
    <w:rsid w:val="00275F9A"/>
    <w:rsid w:val="00276FBA"/>
    <w:rsid w:val="00281487"/>
    <w:rsid w:val="00281F90"/>
    <w:rsid w:val="002847ED"/>
    <w:rsid w:val="00284DA6"/>
    <w:rsid w:val="002A07C7"/>
    <w:rsid w:val="002A4E33"/>
    <w:rsid w:val="002B0031"/>
    <w:rsid w:val="002B0421"/>
    <w:rsid w:val="002B0626"/>
    <w:rsid w:val="002B1E4A"/>
    <w:rsid w:val="002B290C"/>
    <w:rsid w:val="002B297A"/>
    <w:rsid w:val="002B36E4"/>
    <w:rsid w:val="002B4675"/>
    <w:rsid w:val="002B5467"/>
    <w:rsid w:val="002C0614"/>
    <w:rsid w:val="002D188B"/>
    <w:rsid w:val="002D20FF"/>
    <w:rsid w:val="002D35C8"/>
    <w:rsid w:val="002D6B5C"/>
    <w:rsid w:val="002D784B"/>
    <w:rsid w:val="002E18DB"/>
    <w:rsid w:val="002E3522"/>
    <w:rsid w:val="002E6BD9"/>
    <w:rsid w:val="002E70C5"/>
    <w:rsid w:val="002F044F"/>
    <w:rsid w:val="002F1BC4"/>
    <w:rsid w:val="002F2A28"/>
    <w:rsid w:val="002F3625"/>
    <w:rsid w:val="002F7616"/>
    <w:rsid w:val="002F7C41"/>
    <w:rsid w:val="002F7E0A"/>
    <w:rsid w:val="00300282"/>
    <w:rsid w:val="003002E0"/>
    <w:rsid w:val="003014A6"/>
    <w:rsid w:val="00301510"/>
    <w:rsid w:val="003040EF"/>
    <w:rsid w:val="00304470"/>
    <w:rsid w:val="0031243D"/>
    <w:rsid w:val="003213C2"/>
    <w:rsid w:val="00323DFD"/>
    <w:rsid w:val="00325FBF"/>
    <w:rsid w:val="00326A6E"/>
    <w:rsid w:val="00330555"/>
    <w:rsid w:val="00330AE2"/>
    <w:rsid w:val="00331B0F"/>
    <w:rsid w:val="003323E6"/>
    <w:rsid w:val="00335C58"/>
    <w:rsid w:val="00335D7A"/>
    <w:rsid w:val="00337F53"/>
    <w:rsid w:val="003438F4"/>
    <w:rsid w:val="0034434E"/>
    <w:rsid w:val="00344428"/>
    <w:rsid w:val="003444CE"/>
    <w:rsid w:val="003444E8"/>
    <w:rsid w:val="00347B59"/>
    <w:rsid w:val="003511B9"/>
    <w:rsid w:val="00351B10"/>
    <w:rsid w:val="00352E7E"/>
    <w:rsid w:val="00354D23"/>
    <w:rsid w:val="00357CE6"/>
    <w:rsid w:val="003645CC"/>
    <w:rsid w:val="003652A7"/>
    <w:rsid w:val="00365898"/>
    <w:rsid w:val="00367A10"/>
    <w:rsid w:val="00372FCF"/>
    <w:rsid w:val="003743DF"/>
    <w:rsid w:val="0037553B"/>
    <w:rsid w:val="00377FAA"/>
    <w:rsid w:val="00380006"/>
    <w:rsid w:val="0038106C"/>
    <w:rsid w:val="00381D21"/>
    <w:rsid w:val="003829BF"/>
    <w:rsid w:val="00384AA9"/>
    <w:rsid w:val="00385A36"/>
    <w:rsid w:val="00386020"/>
    <w:rsid w:val="00390A69"/>
    <w:rsid w:val="0039216E"/>
    <w:rsid w:val="003925B1"/>
    <w:rsid w:val="00394A1F"/>
    <w:rsid w:val="00396251"/>
    <w:rsid w:val="003962AF"/>
    <w:rsid w:val="00397320"/>
    <w:rsid w:val="003A13BC"/>
    <w:rsid w:val="003A2111"/>
    <w:rsid w:val="003A32D6"/>
    <w:rsid w:val="003A5878"/>
    <w:rsid w:val="003A60DE"/>
    <w:rsid w:val="003A7BFB"/>
    <w:rsid w:val="003B3C97"/>
    <w:rsid w:val="003B3CD6"/>
    <w:rsid w:val="003C2C9E"/>
    <w:rsid w:val="003C502D"/>
    <w:rsid w:val="003C5C18"/>
    <w:rsid w:val="003C64B8"/>
    <w:rsid w:val="003D0529"/>
    <w:rsid w:val="003D15BC"/>
    <w:rsid w:val="003D5433"/>
    <w:rsid w:val="003D552D"/>
    <w:rsid w:val="003D67AF"/>
    <w:rsid w:val="003E2794"/>
    <w:rsid w:val="003F35DE"/>
    <w:rsid w:val="003F6B1D"/>
    <w:rsid w:val="00402640"/>
    <w:rsid w:val="00404ECE"/>
    <w:rsid w:val="00405611"/>
    <w:rsid w:val="004069A2"/>
    <w:rsid w:val="0040755A"/>
    <w:rsid w:val="004127D2"/>
    <w:rsid w:val="004219FD"/>
    <w:rsid w:val="00423E08"/>
    <w:rsid w:val="00424188"/>
    <w:rsid w:val="004246A1"/>
    <w:rsid w:val="00425C3A"/>
    <w:rsid w:val="00430F1A"/>
    <w:rsid w:val="00431BB5"/>
    <w:rsid w:val="00432563"/>
    <w:rsid w:val="00433708"/>
    <w:rsid w:val="0043647E"/>
    <w:rsid w:val="00437A00"/>
    <w:rsid w:val="00442050"/>
    <w:rsid w:val="0044253C"/>
    <w:rsid w:val="004508D2"/>
    <w:rsid w:val="004555A2"/>
    <w:rsid w:val="00457B6F"/>
    <w:rsid w:val="0046174C"/>
    <w:rsid w:val="00464D4D"/>
    <w:rsid w:val="00465BB1"/>
    <w:rsid w:val="00466535"/>
    <w:rsid w:val="0046658F"/>
    <w:rsid w:val="00470842"/>
    <w:rsid w:val="00470C00"/>
    <w:rsid w:val="00471497"/>
    <w:rsid w:val="00474B64"/>
    <w:rsid w:val="0047522B"/>
    <w:rsid w:val="0047649E"/>
    <w:rsid w:val="004765FF"/>
    <w:rsid w:val="00476EF9"/>
    <w:rsid w:val="00477123"/>
    <w:rsid w:val="00484666"/>
    <w:rsid w:val="0049022C"/>
    <w:rsid w:val="004922B4"/>
    <w:rsid w:val="004923BA"/>
    <w:rsid w:val="004933B0"/>
    <w:rsid w:val="00494E04"/>
    <w:rsid w:val="0049714B"/>
    <w:rsid w:val="004A00B8"/>
    <w:rsid w:val="004A437B"/>
    <w:rsid w:val="004A53D8"/>
    <w:rsid w:val="004A5EE4"/>
    <w:rsid w:val="004A7706"/>
    <w:rsid w:val="004A7977"/>
    <w:rsid w:val="004B3C38"/>
    <w:rsid w:val="004B43BD"/>
    <w:rsid w:val="004B47DC"/>
    <w:rsid w:val="004B63F9"/>
    <w:rsid w:val="004C25BB"/>
    <w:rsid w:val="004C53F4"/>
    <w:rsid w:val="004C5BC8"/>
    <w:rsid w:val="004C650E"/>
    <w:rsid w:val="004D1824"/>
    <w:rsid w:val="004D18F1"/>
    <w:rsid w:val="004D1FFB"/>
    <w:rsid w:val="004D3D0A"/>
    <w:rsid w:val="004D4CF2"/>
    <w:rsid w:val="004D4D9A"/>
    <w:rsid w:val="004E291D"/>
    <w:rsid w:val="004E46C2"/>
    <w:rsid w:val="004E5947"/>
    <w:rsid w:val="004E6B33"/>
    <w:rsid w:val="004F097E"/>
    <w:rsid w:val="004F0E3B"/>
    <w:rsid w:val="004F3445"/>
    <w:rsid w:val="004F3EB9"/>
    <w:rsid w:val="00502D6C"/>
    <w:rsid w:val="00505E83"/>
    <w:rsid w:val="00506D6D"/>
    <w:rsid w:val="0050737F"/>
    <w:rsid w:val="00507CF3"/>
    <w:rsid w:val="005120E5"/>
    <w:rsid w:val="00513329"/>
    <w:rsid w:val="00513E50"/>
    <w:rsid w:val="00516210"/>
    <w:rsid w:val="00522F5D"/>
    <w:rsid w:val="005255DD"/>
    <w:rsid w:val="005255F6"/>
    <w:rsid w:val="005258EB"/>
    <w:rsid w:val="005269E2"/>
    <w:rsid w:val="005352A4"/>
    <w:rsid w:val="00536D6F"/>
    <w:rsid w:val="00544B2D"/>
    <w:rsid w:val="00544EE9"/>
    <w:rsid w:val="005459EA"/>
    <w:rsid w:val="005464A0"/>
    <w:rsid w:val="00547BF1"/>
    <w:rsid w:val="00551083"/>
    <w:rsid w:val="00552A0A"/>
    <w:rsid w:val="00553E00"/>
    <w:rsid w:val="00554810"/>
    <w:rsid w:val="00555C8F"/>
    <w:rsid w:val="0056212E"/>
    <w:rsid w:val="0056541C"/>
    <w:rsid w:val="00573093"/>
    <w:rsid w:val="00574556"/>
    <w:rsid w:val="00574D49"/>
    <w:rsid w:val="0057507F"/>
    <w:rsid w:val="0057553A"/>
    <w:rsid w:val="00575B62"/>
    <w:rsid w:val="00575D50"/>
    <w:rsid w:val="00576635"/>
    <w:rsid w:val="005774D4"/>
    <w:rsid w:val="00577976"/>
    <w:rsid w:val="00580250"/>
    <w:rsid w:val="00581300"/>
    <w:rsid w:val="00582D8C"/>
    <w:rsid w:val="0058338D"/>
    <w:rsid w:val="00584FB3"/>
    <w:rsid w:val="00590D68"/>
    <w:rsid w:val="0059713B"/>
    <w:rsid w:val="005A15B5"/>
    <w:rsid w:val="005A385E"/>
    <w:rsid w:val="005B06A5"/>
    <w:rsid w:val="005B07A7"/>
    <w:rsid w:val="005B1514"/>
    <w:rsid w:val="005B3BEA"/>
    <w:rsid w:val="005B5BB7"/>
    <w:rsid w:val="005B6212"/>
    <w:rsid w:val="005C263B"/>
    <w:rsid w:val="005C43DF"/>
    <w:rsid w:val="005C5EFD"/>
    <w:rsid w:val="005C6902"/>
    <w:rsid w:val="005C6C30"/>
    <w:rsid w:val="005D0455"/>
    <w:rsid w:val="005D0F1F"/>
    <w:rsid w:val="005D1051"/>
    <w:rsid w:val="005D1729"/>
    <w:rsid w:val="005D32B6"/>
    <w:rsid w:val="005D5A54"/>
    <w:rsid w:val="005D601B"/>
    <w:rsid w:val="005E1751"/>
    <w:rsid w:val="005E18B9"/>
    <w:rsid w:val="005E37C8"/>
    <w:rsid w:val="005E5D87"/>
    <w:rsid w:val="005F048F"/>
    <w:rsid w:val="005F1429"/>
    <w:rsid w:val="005F3199"/>
    <w:rsid w:val="005F4843"/>
    <w:rsid w:val="005F4A98"/>
    <w:rsid w:val="005F7BF2"/>
    <w:rsid w:val="00600285"/>
    <w:rsid w:val="00602C26"/>
    <w:rsid w:val="006049A0"/>
    <w:rsid w:val="00604CC7"/>
    <w:rsid w:val="00607FA5"/>
    <w:rsid w:val="0061191C"/>
    <w:rsid w:val="00614FDC"/>
    <w:rsid w:val="00615286"/>
    <w:rsid w:val="006161E0"/>
    <w:rsid w:val="00616C02"/>
    <w:rsid w:val="00617027"/>
    <w:rsid w:val="00622EA8"/>
    <w:rsid w:val="0062453B"/>
    <w:rsid w:val="00624A5E"/>
    <w:rsid w:val="00624EE4"/>
    <w:rsid w:val="00626BF7"/>
    <w:rsid w:val="006272A9"/>
    <w:rsid w:val="00630D8E"/>
    <w:rsid w:val="00630E5D"/>
    <w:rsid w:val="0063144F"/>
    <w:rsid w:val="00632E36"/>
    <w:rsid w:val="00634CFA"/>
    <w:rsid w:val="00634D4E"/>
    <w:rsid w:val="00637708"/>
    <w:rsid w:val="0064026D"/>
    <w:rsid w:val="00641EAC"/>
    <w:rsid w:val="00642E77"/>
    <w:rsid w:val="006430F9"/>
    <w:rsid w:val="006433FA"/>
    <w:rsid w:val="00650137"/>
    <w:rsid w:val="006502FA"/>
    <w:rsid w:val="00650403"/>
    <w:rsid w:val="00652511"/>
    <w:rsid w:val="006564AE"/>
    <w:rsid w:val="006568F9"/>
    <w:rsid w:val="00656B78"/>
    <w:rsid w:val="00656C96"/>
    <w:rsid w:val="00661C9D"/>
    <w:rsid w:val="00662928"/>
    <w:rsid w:val="006635B6"/>
    <w:rsid w:val="00663A82"/>
    <w:rsid w:val="00664502"/>
    <w:rsid w:val="00665771"/>
    <w:rsid w:val="00665A6C"/>
    <w:rsid w:val="00667778"/>
    <w:rsid w:val="006713DC"/>
    <w:rsid w:val="00674DAC"/>
    <w:rsid w:val="00675242"/>
    <w:rsid w:val="00675604"/>
    <w:rsid w:val="00675EE5"/>
    <w:rsid w:val="00677392"/>
    <w:rsid w:val="00682DF9"/>
    <w:rsid w:val="0068318C"/>
    <w:rsid w:val="00684676"/>
    <w:rsid w:val="0069038D"/>
    <w:rsid w:val="006909FC"/>
    <w:rsid w:val="00690DFD"/>
    <w:rsid w:val="00692A75"/>
    <w:rsid w:val="006931E0"/>
    <w:rsid w:val="0069420E"/>
    <w:rsid w:val="006A17BB"/>
    <w:rsid w:val="006A3BA7"/>
    <w:rsid w:val="006A3E30"/>
    <w:rsid w:val="006A5A69"/>
    <w:rsid w:val="006B245A"/>
    <w:rsid w:val="006B25EC"/>
    <w:rsid w:val="006B28EE"/>
    <w:rsid w:val="006B695D"/>
    <w:rsid w:val="006B6B7F"/>
    <w:rsid w:val="006C1517"/>
    <w:rsid w:val="006C4123"/>
    <w:rsid w:val="006C56D5"/>
    <w:rsid w:val="006D1275"/>
    <w:rsid w:val="006D15DA"/>
    <w:rsid w:val="006D2644"/>
    <w:rsid w:val="006D2EBB"/>
    <w:rsid w:val="006D69EA"/>
    <w:rsid w:val="006D7719"/>
    <w:rsid w:val="006E3BCD"/>
    <w:rsid w:val="006E6F16"/>
    <w:rsid w:val="006F158C"/>
    <w:rsid w:val="006F1E21"/>
    <w:rsid w:val="006F33E3"/>
    <w:rsid w:val="006F3FD2"/>
    <w:rsid w:val="006F49DA"/>
    <w:rsid w:val="006F787F"/>
    <w:rsid w:val="0070306C"/>
    <w:rsid w:val="00704129"/>
    <w:rsid w:val="0070444F"/>
    <w:rsid w:val="00705133"/>
    <w:rsid w:val="00707E8F"/>
    <w:rsid w:val="00713251"/>
    <w:rsid w:val="00714E7E"/>
    <w:rsid w:val="0071640E"/>
    <w:rsid w:val="00720D7D"/>
    <w:rsid w:val="00721A38"/>
    <w:rsid w:val="00725927"/>
    <w:rsid w:val="00731DAE"/>
    <w:rsid w:val="007348EC"/>
    <w:rsid w:val="00735495"/>
    <w:rsid w:val="00735D9F"/>
    <w:rsid w:val="00736F2C"/>
    <w:rsid w:val="00740790"/>
    <w:rsid w:val="00741D20"/>
    <w:rsid w:val="0074794A"/>
    <w:rsid w:val="007536AA"/>
    <w:rsid w:val="0075381E"/>
    <w:rsid w:val="00753E4D"/>
    <w:rsid w:val="00753FD0"/>
    <w:rsid w:val="00756E38"/>
    <w:rsid w:val="007606C0"/>
    <w:rsid w:val="00762CB7"/>
    <w:rsid w:val="007642E2"/>
    <w:rsid w:val="00765C94"/>
    <w:rsid w:val="007667CB"/>
    <w:rsid w:val="007709D6"/>
    <w:rsid w:val="00772454"/>
    <w:rsid w:val="007730BA"/>
    <w:rsid w:val="007744B1"/>
    <w:rsid w:val="00781778"/>
    <w:rsid w:val="00783F95"/>
    <w:rsid w:val="0079043A"/>
    <w:rsid w:val="00790CB2"/>
    <w:rsid w:val="00791A21"/>
    <w:rsid w:val="007933EC"/>
    <w:rsid w:val="00794ECB"/>
    <w:rsid w:val="007B11A6"/>
    <w:rsid w:val="007B242E"/>
    <w:rsid w:val="007B2443"/>
    <w:rsid w:val="007B2708"/>
    <w:rsid w:val="007B27B6"/>
    <w:rsid w:val="007B2DC9"/>
    <w:rsid w:val="007B508C"/>
    <w:rsid w:val="007B5789"/>
    <w:rsid w:val="007B7518"/>
    <w:rsid w:val="007B75FC"/>
    <w:rsid w:val="007C143A"/>
    <w:rsid w:val="007C2B8B"/>
    <w:rsid w:val="007C3B99"/>
    <w:rsid w:val="007C4C63"/>
    <w:rsid w:val="007C76CE"/>
    <w:rsid w:val="007D0D88"/>
    <w:rsid w:val="007D3188"/>
    <w:rsid w:val="007D4D36"/>
    <w:rsid w:val="007D6F67"/>
    <w:rsid w:val="007D778C"/>
    <w:rsid w:val="007D7D94"/>
    <w:rsid w:val="007D7EB9"/>
    <w:rsid w:val="007E2806"/>
    <w:rsid w:val="007E4A0E"/>
    <w:rsid w:val="007E7994"/>
    <w:rsid w:val="007F311C"/>
    <w:rsid w:val="007F35A0"/>
    <w:rsid w:val="007F4BA2"/>
    <w:rsid w:val="007F7209"/>
    <w:rsid w:val="007F74F4"/>
    <w:rsid w:val="00803CDE"/>
    <w:rsid w:val="00804F63"/>
    <w:rsid w:val="00805F9B"/>
    <w:rsid w:val="008071E2"/>
    <w:rsid w:val="008100CF"/>
    <w:rsid w:val="00813315"/>
    <w:rsid w:val="00813B82"/>
    <w:rsid w:val="00813D0F"/>
    <w:rsid w:val="00814619"/>
    <w:rsid w:val="00815CCD"/>
    <w:rsid w:val="00816664"/>
    <w:rsid w:val="00822D0D"/>
    <w:rsid w:val="00823013"/>
    <w:rsid w:val="008236C3"/>
    <w:rsid w:val="00826403"/>
    <w:rsid w:val="008272F7"/>
    <w:rsid w:val="00830C87"/>
    <w:rsid w:val="008319E4"/>
    <w:rsid w:val="008353BA"/>
    <w:rsid w:val="00837CF8"/>
    <w:rsid w:val="0084500D"/>
    <w:rsid w:val="008451CB"/>
    <w:rsid w:val="008458BF"/>
    <w:rsid w:val="00851DFC"/>
    <w:rsid w:val="00852134"/>
    <w:rsid w:val="00855007"/>
    <w:rsid w:val="00857ABC"/>
    <w:rsid w:val="0086015E"/>
    <w:rsid w:val="0086045E"/>
    <w:rsid w:val="00860F83"/>
    <w:rsid w:val="00862638"/>
    <w:rsid w:val="00862DB3"/>
    <w:rsid w:val="008639E4"/>
    <w:rsid w:val="00863AAA"/>
    <w:rsid w:val="00863C76"/>
    <w:rsid w:val="0086423C"/>
    <w:rsid w:val="00870329"/>
    <w:rsid w:val="00871993"/>
    <w:rsid w:val="00871AE2"/>
    <w:rsid w:val="00872FEA"/>
    <w:rsid w:val="00875849"/>
    <w:rsid w:val="0088617A"/>
    <w:rsid w:val="00891030"/>
    <w:rsid w:val="00893961"/>
    <w:rsid w:val="00895C3F"/>
    <w:rsid w:val="008977B4"/>
    <w:rsid w:val="00897C4D"/>
    <w:rsid w:val="008A0A3B"/>
    <w:rsid w:val="008A0A8A"/>
    <w:rsid w:val="008A257C"/>
    <w:rsid w:val="008A41AC"/>
    <w:rsid w:val="008A4A3D"/>
    <w:rsid w:val="008A7096"/>
    <w:rsid w:val="008A7412"/>
    <w:rsid w:val="008B0620"/>
    <w:rsid w:val="008B0B08"/>
    <w:rsid w:val="008B42FF"/>
    <w:rsid w:val="008B5829"/>
    <w:rsid w:val="008B5E37"/>
    <w:rsid w:val="008B600D"/>
    <w:rsid w:val="008B74C8"/>
    <w:rsid w:val="008B74E4"/>
    <w:rsid w:val="008B7E42"/>
    <w:rsid w:val="008C03C3"/>
    <w:rsid w:val="008C0835"/>
    <w:rsid w:val="008C0D8E"/>
    <w:rsid w:val="008C2B7C"/>
    <w:rsid w:val="008C63A7"/>
    <w:rsid w:val="008C6EA6"/>
    <w:rsid w:val="008C6F79"/>
    <w:rsid w:val="008D0138"/>
    <w:rsid w:val="008D01E1"/>
    <w:rsid w:val="008D1543"/>
    <w:rsid w:val="008D2BDE"/>
    <w:rsid w:val="008D3D8B"/>
    <w:rsid w:val="008D6419"/>
    <w:rsid w:val="008D68E0"/>
    <w:rsid w:val="008D7482"/>
    <w:rsid w:val="008E0E34"/>
    <w:rsid w:val="008E1351"/>
    <w:rsid w:val="008E1AB3"/>
    <w:rsid w:val="008E315A"/>
    <w:rsid w:val="008E4A96"/>
    <w:rsid w:val="008E566F"/>
    <w:rsid w:val="008E7CCA"/>
    <w:rsid w:val="008F123C"/>
    <w:rsid w:val="008F216D"/>
    <w:rsid w:val="008F3CD1"/>
    <w:rsid w:val="008F4D8D"/>
    <w:rsid w:val="008F695B"/>
    <w:rsid w:val="008F78FC"/>
    <w:rsid w:val="00900262"/>
    <w:rsid w:val="0090150D"/>
    <w:rsid w:val="009037C8"/>
    <w:rsid w:val="00904D9E"/>
    <w:rsid w:val="009103BB"/>
    <w:rsid w:val="00913466"/>
    <w:rsid w:val="00916161"/>
    <w:rsid w:val="00916D0D"/>
    <w:rsid w:val="009207B5"/>
    <w:rsid w:val="009210AF"/>
    <w:rsid w:val="00925EB9"/>
    <w:rsid w:val="009263BC"/>
    <w:rsid w:val="009269CC"/>
    <w:rsid w:val="00927631"/>
    <w:rsid w:val="00930B7C"/>
    <w:rsid w:val="00932C68"/>
    <w:rsid w:val="00933840"/>
    <w:rsid w:val="00934FB0"/>
    <w:rsid w:val="00935293"/>
    <w:rsid w:val="009354E3"/>
    <w:rsid w:val="0093689C"/>
    <w:rsid w:val="00936BEB"/>
    <w:rsid w:val="0093774D"/>
    <w:rsid w:val="00937E42"/>
    <w:rsid w:val="00941964"/>
    <w:rsid w:val="00941B24"/>
    <w:rsid w:val="00941D44"/>
    <w:rsid w:val="00947125"/>
    <w:rsid w:val="009477AD"/>
    <w:rsid w:val="009510C1"/>
    <w:rsid w:val="00952359"/>
    <w:rsid w:val="009526CA"/>
    <w:rsid w:val="00953BE6"/>
    <w:rsid w:val="00961D1C"/>
    <w:rsid w:val="00962BBE"/>
    <w:rsid w:val="00963BDE"/>
    <w:rsid w:val="00964C25"/>
    <w:rsid w:val="00965F0F"/>
    <w:rsid w:val="009673CB"/>
    <w:rsid w:val="00967E80"/>
    <w:rsid w:val="00971174"/>
    <w:rsid w:val="0097714B"/>
    <w:rsid w:val="00980B25"/>
    <w:rsid w:val="00986690"/>
    <w:rsid w:val="00987AB9"/>
    <w:rsid w:val="00993E70"/>
    <w:rsid w:val="00994350"/>
    <w:rsid w:val="0099508D"/>
    <w:rsid w:val="00995B4B"/>
    <w:rsid w:val="00995FE2"/>
    <w:rsid w:val="0099737A"/>
    <w:rsid w:val="00997DBA"/>
    <w:rsid w:val="009A19BF"/>
    <w:rsid w:val="009A3841"/>
    <w:rsid w:val="009A3B0D"/>
    <w:rsid w:val="009A6527"/>
    <w:rsid w:val="009A780C"/>
    <w:rsid w:val="009B0A2C"/>
    <w:rsid w:val="009B1C57"/>
    <w:rsid w:val="009B584A"/>
    <w:rsid w:val="009B7242"/>
    <w:rsid w:val="009B7700"/>
    <w:rsid w:val="009C2731"/>
    <w:rsid w:val="009C5596"/>
    <w:rsid w:val="009C5D1E"/>
    <w:rsid w:val="009D0D9A"/>
    <w:rsid w:val="009D431B"/>
    <w:rsid w:val="009D48C2"/>
    <w:rsid w:val="009D4D40"/>
    <w:rsid w:val="009D6BC3"/>
    <w:rsid w:val="009D73D1"/>
    <w:rsid w:val="009D7469"/>
    <w:rsid w:val="009E0D55"/>
    <w:rsid w:val="009E2099"/>
    <w:rsid w:val="009E2BB4"/>
    <w:rsid w:val="009E2FA9"/>
    <w:rsid w:val="009E3201"/>
    <w:rsid w:val="009F0239"/>
    <w:rsid w:val="009F189A"/>
    <w:rsid w:val="009F2158"/>
    <w:rsid w:val="009F2BAA"/>
    <w:rsid w:val="009F43BD"/>
    <w:rsid w:val="009F5038"/>
    <w:rsid w:val="009F5279"/>
    <w:rsid w:val="009F6378"/>
    <w:rsid w:val="009F65E2"/>
    <w:rsid w:val="009F71EF"/>
    <w:rsid w:val="00A0237D"/>
    <w:rsid w:val="00A0282E"/>
    <w:rsid w:val="00A05519"/>
    <w:rsid w:val="00A06414"/>
    <w:rsid w:val="00A06E14"/>
    <w:rsid w:val="00A1249E"/>
    <w:rsid w:val="00A12B09"/>
    <w:rsid w:val="00A201F5"/>
    <w:rsid w:val="00A20C8D"/>
    <w:rsid w:val="00A210AC"/>
    <w:rsid w:val="00A214DE"/>
    <w:rsid w:val="00A21A54"/>
    <w:rsid w:val="00A21F34"/>
    <w:rsid w:val="00A2630A"/>
    <w:rsid w:val="00A2798D"/>
    <w:rsid w:val="00A37713"/>
    <w:rsid w:val="00A44BF9"/>
    <w:rsid w:val="00A4653A"/>
    <w:rsid w:val="00A47DB6"/>
    <w:rsid w:val="00A53AA7"/>
    <w:rsid w:val="00A54FEB"/>
    <w:rsid w:val="00A55857"/>
    <w:rsid w:val="00A56B0A"/>
    <w:rsid w:val="00A633A8"/>
    <w:rsid w:val="00A65140"/>
    <w:rsid w:val="00A671F8"/>
    <w:rsid w:val="00A71254"/>
    <w:rsid w:val="00A71C1D"/>
    <w:rsid w:val="00A769A0"/>
    <w:rsid w:val="00A774E4"/>
    <w:rsid w:val="00A81975"/>
    <w:rsid w:val="00A81B44"/>
    <w:rsid w:val="00A84B40"/>
    <w:rsid w:val="00A86C7D"/>
    <w:rsid w:val="00A87304"/>
    <w:rsid w:val="00A905A2"/>
    <w:rsid w:val="00A92AF9"/>
    <w:rsid w:val="00A93494"/>
    <w:rsid w:val="00A93954"/>
    <w:rsid w:val="00A9476A"/>
    <w:rsid w:val="00A95393"/>
    <w:rsid w:val="00A962C9"/>
    <w:rsid w:val="00AA0586"/>
    <w:rsid w:val="00AA1C7F"/>
    <w:rsid w:val="00AA3557"/>
    <w:rsid w:val="00AA43FE"/>
    <w:rsid w:val="00AA78A8"/>
    <w:rsid w:val="00AB1B86"/>
    <w:rsid w:val="00AB2121"/>
    <w:rsid w:val="00AB25ED"/>
    <w:rsid w:val="00AB283E"/>
    <w:rsid w:val="00AB46EA"/>
    <w:rsid w:val="00AB4AA9"/>
    <w:rsid w:val="00AB55A7"/>
    <w:rsid w:val="00AB5EDB"/>
    <w:rsid w:val="00AB6301"/>
    <w:rsid w:val="00AC2972"/>
    <w:rsid w:val="00AC2AF4"/>
    <w:rsid w:val="00AC47E9"/>
    <w:rsid w:val="00AC66A9"/>
    <w:rsid w:val="00AC6A5C"/>
    <w:rsid w:val="00AC6D69"/>
    <w:rsid w:val="00AD0FC0"/>
    <w:rsid w:val="00AD3D4E"/>
    <w:rsid w:val="00AD764C"/>
    <w:rsid w:val="00AE0637"/>
    <w:rsid w:val="00AE0BCF"/>
    <w:rsid w:val="00AE12E2"/>
    <w:rsid w:val="00AE6141"/>
    <w:rsid w:val="00AE62BC"/>
    <w:rsid w:val="00AE6A4C"/>
    <w:rsid w:val="00AE7662"/>
    <w:rsid w:val="00AF0DAD"/>
    <w:rsid w:val="00AF1100"/>
    <w:rsid w:val="00AF161D"/>
    <w:rsid w:val="00AF3000"/>
    <w:rsid w:val="00AF4BB2"/>
    <w:rsid w:val="00AF4D31"/>
    <w:rsid w:val="00AF6749"/>
    <w:rsid w:val="00AF6900"/>
    <w:rsid w:val="00AF7063"/>
    <w:rsid w:val="00B011AF"/>
    <w:rsid w:val="00B0564A"/>
    <w:rsid w:val="00B06090"/>
    <w:rsid w:val="00B13057"/>
    <w:rsid w:val="00B14964"/>
    <w:rsid w:val="00B15F3D"/>
    <w:rsid w:val="00B17419"/>
    <w:rsid w:val="00B17E76"/>
    <w:rsid w:val="00B251BF"/>
    <w:rsid w:val="00B25A74"/>
    <w:rsid w:val="00B3358B"/>
    <w:rsid w:val="00B35EEF"/>
    <w:rsid w:val="00B45F0F"/>
    <w:rsid w:val="00B52B11"/>
    <w:rsid w:val="00B5316F"/>
    <w:rsid w:val="00B579AE"/>
    <w:rsid w:val="00B60AB1"/>
    <w:rsid w:val="00B61453"/>
    <w:rsid w:val="00B6261B"/>
    <w:rsid w:val="00B6396D"/>
    <w:rsid w:val="00B64F5B"/>
    <w:rsid w:val="00B70B62"/>
    <w:rsid w:val="00B71BA7"/>
    <w:rsid w:val="00B722FA"/>
    <w:rsid w:val="00B729A7"/>
    <w:rsid w:val="00B76593"/>
    <w:rsid w:val="00B80585"/>
    <w:rsid w:val="00B81901"/>
    <w:rsid w:val="00B81B7F"/>
    <w:rsid w:val="00B838E6"/>
    <w:rsid w:val="00B83B3E"/>
    <w:rsid w:val="00B8405F"/>
    <w:rsid w:val="00B864D2"/>
    <w:rsid w:val="00B869E0"/>
    <w:rsid w:val="00B90ECA"/>
    <w:rsid w:val="00B95BF0"/>
    <w:rsid w:val="00B97271"/>
    <w:rsid w:val="00B975AA"/>
    <w:rsid w:val="00B9792A"/>
    <w:rsid w:val="00BA0268"/>
    <w:rsid w:val="00BA115C"/>
    <w:rsid w:val="00BA4DB3"/>
    <w:rsid w:val="00BB0780"/>
    <w:rsid w:val="00BB58E6"/>
    <w:rsid w:val="00BB5FDF"/>
    <w:rsid w:val="00BB7880"/>
    <w:rsid w:val="00BB796B"/>
    <w:rsid w:val="00BC20C0"/>
    <w:rsid w:val="00BC33A4"/>
    <w:rsid w:val="00BC39A8"/>
    <w:rsid w:val="00BC5F95"/>
    <w:rsid w:val="00BC61CF"/>
    <w:rsid w:val="00BC6874"/>
    <w:rsid w:val="00BC7209"/>
    <w:rsid w:val="00BD0782"/>
    <w:rsid w:val="00BD0BFB"/>
    <w:rsid w:val="00BD0C41"/>
    <w:rsid w:val="00BD3212"/>
    <w:rsid w:val="00BD3CEA"/>
    <w:rsid w:val="00BE03FD"/>
    <w:rsid w:val="00BE0F24"/>
    <w:rsid w:val="00BE1805"/>
    <w:rsid w:val="00BE1B66"/>
    <w:rsid w:val="00BE317E"/>
    <w:rsid w:val="00BE36C6"/>
    <w:rsid w:val="00BE3998"/>
    <w:rsid w:val="00BE5F2B"/>
    <w:rsid w:val="00BE6E07"/>
    <w:rsid w:val="00BE7BB8"/>
    <w:rsid w:val="00BF107B"/>
    <w:rsid w:val="00BF19C4"/>
    <w:rsid w:val="00BF295F"/>
    <w:rsid w:val="00BF38BB"/>
    <w:rsid w:val="00C03514"/>
    <w:rsid w:val="00C03B91"/>
    <w:rsid w:val="00C03EFD"/>
    <w:rsid w:val="00C04125"/>
    <w:rsid w:val="00C041D5"/>
    <w:rsid w:val="00C046B1"/>
    <w:rsid w:val="00C0496A"/>
    <w:rsid w:val="00C156DF"/>
    <w:rsid w:val="00C20577"/>
    <w:rsid w:val="00C206FC"/>
    <w:rsid w:val="00C22C43"/>
    <w:rsid w:val="00C264A0"/>
    <w:rsid w:val="00C26765"/>
    <w:rsid w:val="00C27100"/>
    <w:rsid w:val="00C2758E"/>
    <w:rsid w:val="00C27744"/>
    <w:rsid w:val="00C30CAE"/>
    <w:rsid w:val="00C310DC"/>
    <w:rsid w:val="00C34EC5"/>
    <w:rsid w:val="00C3590B"/>
    <w:rsid w:val="00C3659F"/>
    <w:rsid w:val="00C36902"/>
    <w:rsid w:val="00C36C1C"/>
    <w:rsid w:val="00C3733E"/>
    <w:rsid w:val="00C407BA"/>
    <w:rsid w:val="00C40EE7"/>
    <w:rsid w:val="00C41999"/>
    <w:rsid w:val="00C421D8"/>
    <w:rsid w:val="00C43281"/>
    <w:rsid w:val="00C437DD"/>
    <w:rsid w:val="00C44B09"/>
    <w:rsid w:val="00C46B4B"/>
    <w:rsid w:val="00C46E80"/>
    <w:rsid w:val="00C472E1"/>
    <w:rsid w:val="00C47FB3"/>
    <w:rsid w:val="00C50901"/>
    <w:rsid w:val="00C50CDC"/>
    <w:rsid w:val="00C60023"/>
    <w:rsid w:val="00C61964"/>
    <w:rsid w:val="00C622D6"/>
    <w:rsid w:val="00C626F1"/>
    <w:rsid w:val="00C65169"/>
    <w:rsid w:val="00C656C5"/>
    <w:rsid w:val="00C7498F"/>
    <w:rsid w:val="00C7656C"/>
    <w:rsid w:val="00C779A0"/>
    <w:rsid w:val="00C81D00"/>
    <w:rsid w:val="00C837B1"/>
    <w:rsid w:val="00C83E1C"/>
    <w:rsid w:val="00C855EA"/>
    <w:rsid w:val="00C87D69"/>
    <w:rsid w:val="00C91743"/>
    <w:rsid w:val="00C91C80"/>
    <w:rsid w:val="00C91D7F"/>
    <w:rsid w:val="00C9241F"/>
    <w:rsid w:val="00C925A7"/>
    <w:rsid w:val="00C9270C"/>
    <w:rsid w:val="00C92B81"/>
    <w:rsid w:val="00C92BD7"/>
    <w:rsid w:val="00C94AE2"/>
    <w:rsid w:val="00C951BC"/>
    <w:rsid w:val="00CA03C1"/>
    <w:rsid w:val="00CA1AB9"/>
    <w:rsid w:val="00CA4907"/>
    <w:rsid w:val="00CA774F"/>
    <w:rsid w:val="00CA7787"/>
    <w:rsid w:val="00CB047D"/>
    <w:rsid w:val="00CB114B"/>
    <w:rsid w:val="00CB1804"/>
    <w:rsid w:val="00CB2D81"/>
    <w:rsid w:val="00CB55D1"/>
    <w:rsid w:val="00CB6585"/>
    <w:rsid w:val="00CC22E1"/>
    <w:rsid w:val="00CC4934"/>
    <w:rsid w:val="00CC7968"/>
    <w:rsid w:val="00CD03B7"/>
    <w:rsid w:val="00CD1033"/>
    <w:rsid w:val="00CD6744"/>
    <w:rsid w:val="00CD6FBB"/>
    <w:rsid w:val="00CD7E1C"/>
    <w:rsid w:val="00CE1B45"/>
    <w:rsid w:val="00CE4D4D"/>
    <w:rsid w:val="00CE603E"/>
    <w:rsid w:val="00CE65A6"/>
    <w:rsid w:val="00CE751E"/>
    <w:rsid w:val="00CE7A98"/>
    <w:rsid w:val="00CF24E7"/>
    <w:rsid w:val="00CF2BAB"/>
    <w:rsid w:val="00CF6DEC"/>
    <w:rsid w:val="00D012CA"/>
    <w:rsid w:val="00D01BA8"/>
    <w:rsid w:val="00D03596"/>
    <w:rsid w:val="00D04E6B"/>
    <w:rsid w:val="00D06272"/>
    <w:rsid w:val="00D06CBE"/>
    <w:rsid w:val="00D070F2"/>
    <w:rsid w:val="00D10833"/>
    <w:rsid w:val="00D26F8E"/>
    <w:rsid w:val="00D27F0A"/>
    <w:rsid w:val="00D30775"/>
    <w:rsid w:val="00D30F91"/>
    <w:rsid w:val="00D31D26"/>
    <w:rsid w:val="00D31E30"/>
    <w:rsid w:val="00D3578C"/>
    <w:rsid w:val="00D358AA"/>
    <w:rsid w:val="00D35F1A"/>
    <w:rsid w:val="00D5247E"/>
    <w:rsid w:val="00D52C81"/>
    <w:rsid w:val="00D5476D"/>
    <w:rsid w:val="00D56A87"/>
    <w:rsid w:val="00D57203"/>
    <w:rsid w:val="00D573AA"/>
    <w:rsid w:val="00D57BB2"/>
    <w:rsid w:val="00D62F02"/>
    <w:rsid w:val="00D63282"/>
    <w:rsid w:val="00D6720C"/>
    <w:rsid w:val="00D67D36"/>
    <w:rsid w:val="00D67FEC"/>
    <w:rsid w:val="00D735E5"/>
    <w:rsid w:val="00D73B81"/>
    <w:rsid w:val="00D75AD0"/>
    <w:rsid w:val="00D76E63"/>
    <w:rsid w:val="00D8036A"/>
    <w:rsid w:val="00D81DAA"/>
    <w:rsid w:val="00D867CE"/>
    <w:rsid w:val="00D86B38"/>
    <w:rsid w:val="00D914FE"/>
    <w:rsid w:val="00D92757"/>
    <w:rsid w:val="00D9628A"/>
    <w:rsid w:val="00D96F15"/>
    <w:rsid w:val="00D97ABD"/>
    <w:rsid w:val="00DA1187"/>
    <w:rsid w:val="00DA1CDA"/>
    <w:rsid w:val="00DA3067"/>
    <w:rsid w:val="00DA45FE"/>
    <w:rsid w:val="00DA4FDB"/>
    <w:rsid w:val="00DA63C9"/>
    <w:rsid w:val="00DA7C37"/>
    <w:rsid w:val="00DA7DA1"/>
    <w:rsid w:val="00DB6D32"/>
    <w:rsid w:val="00DB7D4A"/>
    <w:rsid w:val="00DC22BD"/>
    <w:rsid w:val="00DC36DE"/>
    <w:rsid w:val="00DC39B4"/>
    <w:rsid w:val="00DC4916"/>
    <w:rsid w:val="00DC6D4C"/>
    <w:rsid w:val="00DD2DED"/>
    <w:rsid w:val="00DD3065"/>
    <w:rsid w:val="00DD4763"/>
    <w:rsid w:val="00DD4B4A"/>
    <w:rsid w:val="00DD4BD9"/>
    <w:rsid w:val="00DD4D4A"/>
    <w:rsid w:val="00DE2E1A"/>
    <w:rsid w:val="00DE4D79"/>
    <w:rsid w:val="00DE52A9"/>
    <w:rsid w:val="00DE537C"/>
    <w:rsid w:val="00DE6926"/>
    <w:rsid w:val="00DE7708"/>
    <w:rsid w:val="00DF338E"/>
    <w:rsid w:val="00DF44A2"/>
    <w:rsid w:val="00DF45EF"/>
    <w:rsid w:val="00DF4A43"/>
    <w:rsid w:val="00DF4B8F"/>
    <w:rsid w:val="00DF5982"/>
    <w:rsid w:val="00DF680D"/>
    <w:rsid w:val="00E00EA0"/>
    <w:rsid w:val="00E01E08"/>
    <w:rsid w:val="00E058A1"/>
    <w:rsid w:val="00E074FD"/>
    <w:rsid w:val="00E077C5"/>
    <w:rsid w:val="00E10223"/>
    <w:rsid w:val="00E1096D"/>
    <w:rsid w:val="00E117FA"/>
    <w:rsid w:val="00E13A1A"/>
    <w:rsid w:val="00E143BB"/>
    <w:rsid w:val="00E14B3D"/>
    <w:rsid w:val="00E16DC9"/>
    <w:rsid w:val="00E178B3"/>
    <w:rsid w:val="00E2347E"/>
    <w:rsid w:val="00E26C77"/>
    <w:rsid w:val="00E301F6"/>
    <w:rsid w:val="00E30751"/>
    <w:rsid w:val="00E30DA8"/>
    <w:rsid w:val="00E3190E"/>
    <w:rsid w:val="00E3268E"/>
    <w:rsid w:val="00E3512E"/>
    <w:rsid w:val="00E368FB"/>
    <w:rsid w:val="00E37020"/>
    <w:rsid w:val="00E375F9"/>
    <w:rsid w:val="00E41ED8"/>
    <w:rsid w:val="00E42405"/>
    <w:rsid w:val="00E44842"/>
    <w:rsid w:val="00E45E7E"/>
    <w:rsid w:val="00E539AD"/>
    <w:rsid w:val="00E55039"/>
    <w:rsid w:val="00E556DA"/>
    <w:rsid w:val="00E558FE"/>
    <w:rsid w:val="00E61CFE"/>
    <w:rsid w:val="00E6748E"/>
    <w:rsid w:val="00E70119"/>
    <w:rsid w:val="00E71F70"/>
    <w:rsid w:val="00E73139"/>
    <w:rsid w:val="00E76DED"/>
    <w:rsid w:val="00E84CC1"/>
    <w:rsid w:val="00E852FF"/>
    <w:rsid w:val="00E868A6"/>
    <w:rsid w:val="00E877E7"/>
    <w:rsid w:val="00E90BA8"/>
    <w:rsid w:val="00E93594"/>
    <w:rsid w:val="00E94467"/>
    <w:rsid w:val="00EA3D0F"/>
    <w:rsid w:val="00EA4B92"/>
    <w:rsid w:val="00EA4FD6"/>
    <w:rsid w:val="00EA722F"/>
    <w:rsid w:val="00EA778E"/>
    <w:rsid w:val="00EB1D3E"/>
    <w:rsid w:val="00EB27D5"/>
    <w:rsid w:val="00EB7E5C"/>
    <w:rsid w:val="00EC0708"/>
    <w:rsid w:val="00EC3148"/>
    <w:rsid w:val="00EC3C59"/>
    <w:rsid w:val="00EC4949"/>
    <w:rsid w:val="00EC6802"/>
    <w:rsid w:val="00ED0A0A"/>
    <w:rsid w:val="00ED0BFD"/>
    <w:rsid w:val="00ED2769"/>
    <w:rsid w:val="00ED27CD"/>
    <w:rsid w:val="00ED2AA0"/>
    <w:rsid w:val="00ED2F57"/>
    <w:rsid w:val="00ED34AB"/>
    <w:rsid w:val="00ED37DE"/>
    <w:rsid w:val="00ED4F38"/>
    <w:rsid w:val="00ED6EAD"/>
    <w:rsid w:val="00ED74EE"/>
    <w:rsid w:val="00EE05DE"/>
    <w:rsid w:val="00EE1E58"/>
    <w:rsid w:val="00EE644D"/>
    <w:rsid w:val="00EE7FC9"/>
    <w:rsid w:val="00EF1B42"/>
    <w:rsid w:val="00EF67D2"/>
    <w:rsid w:val="00F041EC"/>
    <w:rsid w:val="00F048C9"/>
    <w:rsid w:val="00F06925"/>
    <w:rsid w:val="00F06F1D"/>
    <w:rsid w:val="00F079F7"/>
    <w:rsid w:val="00F10694"/>
    <w:rsid w:val="00F11F1B"/>
    <w:rsid w:val="00F14DD4"/>
    <w:rsid w:val="00F16A92"/>
    <w:rsid w:val="00F20F4D"/>
    <w:rsid w:val="00F22804"/>
    <w:rsid w:val="00F24134"/>
    <w:rsid w:val="00F24E4A"/>
    <w:rsid w:val="00F25120"/>
    <w:rsid w:val="00F25FB6"/>
    <w:rsid w:val="00F26C4D"/>
    <w:rsid w:val="00F2715D"/>
    <w:rsid w:val="00F27A46"/>
    <w:rsid w:val="00F31123"/>
    <w:rsid w:val="00F34427"/>
    <w:rsid w:val="00F37602"/>
    <w:rsid w:val="00F401B2"/>
    <w:rsid w:val="00F40A2A"/>
    <w:rsid w:val="00F40AA3"/>
    <w:rsid w:val="00F42221"/>
    <w:rsid w:val="00F43187"/>
    <w:rsid w:val="00F51190"/>
    <w:rsid w:val="00F5506D"/>
    <w:rsid w:val="00F568F9"/>
    <w:rsid w:val="00F56AB7"/>
    <w:rsid w:val="00F61A20"/>
    <w:rsid w:val="00F6234C"/>
    <w:rsid w:val="00F64EFE"/>
    <w:rsid w:val="00F66496"/>
    <w:rsid w:val="00F67AC2"/>
    <w:rsid w:val="00F7124D"/>
    <w:rsid w:val="00F719E5"/>
    <w:rsid w:val="00F72153"/>
    <w:rsid w:val="00F726FA"/>
    <w:rsid w:val="00F732BC"/>
    <w:rsid w:val="00F741CF"/>
    <w:rsid w:val="00F77487"/>
    <w:rsid w:val="00F77AF2"/>
    <w:rsid w:val="00F77C27"/>
    <w:rsid w:val="00F907E8"/>
    <w:rsid w:val="00F91DA2"/>
    <w:rsid w:val="00F92959"/>
    <w:rsid w:val="00F932D7"/>
    <w:rsid w:val="00F933A9"/>
    <w:rsid w:val="00F938AF"/>
    <w:rsid w:val="00F93B25"/>
    <w:rsid w:val="00F9521C"/>
    <w:rsid w:val="00F96C49"/>
    <w:rsid w:val="00FA017B"/>
    <w:rsid w:val="00FA0997"/>
    <w:rsid w:val="00FA0C02"/>
    <w:rsid w:val="00FA0FE4"/>
    <w:rsid w:val="00FA2DDC"/>
    <w:rsid w:val="00FA35F9"/>
    <w:rsid w:val="00FB1D57"/>
    <w:rsid w:val="00FB2E58"/>
    <w:rsid w:val="00FB3F22"/>
    <w:rsid w:val="00FB44DC"/>
    <w:rsid w:val="00FB63E6"/>
    <w:rsid w:val="00FB67D0"/>
    <w:rsid w:val="00FC21B1"/>
    <w:rsid w:val="00FC245F"/>
    <w:rsid w:val="00FC2B64"/>
    <w:rsid w:val="00FC2D62"/>
    <w:rsid w:val="00FC36E7"/>
    <w:rsid w:val="00FC54E7"/>
    <w:rsid w:val="00FC6F90"/>
    <w:rsid w:val="00FD0CD9"/>
    <w:rsid w:val="00FD2D1E"/>
    <w:rsid w:val="00FD330C"/>
    <w:rsid w:val="00FD6580"/>
    <w:rsid w:val="00FE055C"/>
    <w:rsid w:val="00FE0FBB"/>
    <w:rsid w:val="00FE4022"/>
    <w:rsid w:val="00FE4117"/>
    <w:rsid w:val="00FE4604"/>
    <w:rsid w:val="00FE4D8D"/>
    <w:rsid w:val="00FE6F79"/>
    <w:rsid w:val="00FF2D62"/>
    <w:rsid w:val="00FF30AF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13098"/>
  <w15:chartTrackingRefBased/>
  <w15:docId w15:val="{BB9AE435-8DCD-E745-B91D-EAB15813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6585"/>
    <w:pPr>
      <w:widowControl w:val="0"/>
      <w:suppressAutoHyphens/>
    </w:pPr>
    <w:rPr>
      <w:rFonts w:eastAsia="Lucida Sans Unicode" w:cs="Tahoma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qFormat/>
    <w:rsid w:val="002B297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D3188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D3120"/>
    <w:rPr>
      <w:color w:val="000080"/>
      <w:u w:val="single"/>
    </w:rPr>
  </w:style>
  <w:style w:type="paragraph" w:styleId="BodyTextIndent">
    <w:name w:val="Body Text Indent"/>
    <w:basedOn w:val="Normal"/>
    <w:rsid w:val="000D3120"/>
    <w:pPr>
      <w:ind w:left="-15"/>
    </w:pPr>
    <w:rPr>
      <w:rFonts w:ascii="Tahoma" w:hAnsi="Tahoma"/>
      <w:sz w:val="22"/>
      <w:szCs w:val="22"/>
    </w:rPr>
  </w:style>
  <w:style w:type="paragraph" w:customStyle="1" w:styleId="TableContents">
    <w:name w:val="Table Contents"/>
    <w:basedOn w:val="Normal"/>
    <w:rsid w:val="000D3120"/>
    <w:pPr>
      <w:suppressLineNumbers/>
    </w:pPr>
  </w:style>
  <w:style w:type="character" w:styleId="FollowedHyperlink">
    <w:name w:val="FollowedHyperlink"/>
    <w:rsid w:val="00E852FF"/>
    <w:rPr>
      <w:color w:val="800080"/>
      <w:u w:val="single"/>
    </w:rPr>
  </w:style>
  <w:style w:type="paragraph" w:styleId="Header">
    <w:name w:val="header"/>
    <w:basedOn w:val="Normal"/>
    <w:rsid w:val="000609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09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0931"/>
  </w:style>
  <w:style w:type="paragraph" w:styleId="BalloonText">
    <w:name w:val="Balloon Text"/>
    <w:basedOn w:val="Normal"/>
    <w:link w:val="BalloonTextChar"/>
    <w:rsid w:val="005C263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C263B"/>
    <w:rPr>
      <w:rFonts w:ascii="Tahoma" w:eastAsia="Lucida Sans Unicode" w:hAnsi="Tahoma" w:cs="Tahoma"/>
      <w:sz w:val="16"/>
      <w:szCs w:val="16"/>
      <w:lang w:bidi="en-US"/>
    </w:rPr>
  </w:style>
  <w:style w:type="paragraph" w:customStyle="1" w:styleId="ColorfulList-Accent11">
    <w:name w:val="Colorful List - Accent 11"/>
    <w:basedOn w:val="Normal"/>
    <w:uiPriority w:val="34"/>
    <w:qFormat/>
    <w:rsid w:val="00A769A0"/>
    <w:pPr>
      <w:widowControl/>
      <w:suppressAutoHyphens w:val="0"/>
      <w:ind w:left="720"/>
      <w:contextualSpacing/>
    </w:pPr>
    <w:rPr>
      <w:rFonts w:eastAsia="Times New Roman" w:cs="Times New Roman"/>
      <w:lang w:bidi="ar-SA"/>
    </w:rPr>
  </w:style>
  <w:style w:type="table" w:styleId="TableGrid">
    <w:name w:val="Table Grid"/>
    <w:basedOn w:val="TableNormal"/>
    <w:rsid w:val="00C472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2B297A"/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link w:val="Heading2"/>
    <w:semiHidden/>
    <w:rsid w:val="007D3188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customStyle="1" w:styleId="FormText">
    <w:name w:val="Form Text"/>
    <w:basedOn w:val="Normal"/>
    <w:link w:val="FormTextChar"/>
    <w:rsid w:val="00A1249E"/>
    <w:pPr>
      <w:widowControl/>
      <w:suppressAutoHyphens w:val="0"/>
      <w:spacing w:line="240" w:lineRule="exact"/>
    </w:pPr>
    <w:rPr>
      <w:rFonts w:ascii="Tahoma" w:eastAsia="Batang" w:hAnsi="Tahoma" w:cs="Times New Roman"/>
      <w:sz w:val="18"/>
      <w:szCs w:val="20"/>
      <w:lang w:val="x-none" w:eastAsia="ko-KR" w:bidi="ar-SA"/>
    </w:rPr>
  </w:style>
  <w:style w:type="character" w:customStyle="1" w:styleId="FormTextChar">
    <w:name w:val="Form Text Char"/>
    <w:link w:val="FormText"/>
    <w:rsid w:val="00A1249E"/>
    <w:rPr>
      <w:rFonts w:ascii="Tahoma" w:eastAsia="Batang" w:hAnsi="Tahoma" w:cs="Tahoma"/>
      <w:sz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inydexter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rainydexter.github.io/kolo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rainydexter.github.io/holoHe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brainydex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8C8E8-EB97-4A0D-BF00-52F9F956E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Priyank Jain</vt:lpstr>
    </vt:vector>
  </TitlesOfParts>
  <Company/>
  <LinksUpToDate>false</LinksUpToDate>
  <CharactersWithSpaces>5521</CharactersWithSpaces>
  <SharedDoc>false</SharedDoc>
  <HLinks>
    <vt:vector size="36" baseType="variant">
      <vt:variant>
        <vt:i4>131167</vt:i4>
      </vt:variant>
      <vt:variant>
        <vt:i4>15</vt:i4>
      </vt:variant>
      <vt:variant>
        <vt:i4>0</vt:i4>
      </vt:variant>
      <vt:variant>
        <vt:i4>5</vt:i4>
      </vt:variant>
      <vt:variant>
        <vt:lpwstr>http://brainydexter.github.io/kolor.html</vt:lpwstr>
      </vt:variant>
      <vt:variant>
        <vt:lpwstr/>
      </vt:variant>
      <vt:variant>
        <vt:i4>2490488</vt:i4>
      </vt:variant>
      <vt:variant>
        <vt:i4>12</vt:i4>
      </vt:variant>
      <vt:variant>
        <vt:i4>0</vt:i4>
      </vt:variant>
      <vt:variant>
        <vt:i4>5</vt:i4>
      </vt:variant>
      <vt:variant>
        <vt:lpwstr>http://brainydexter.github.io/holoHear.html</vt:lpwstr>
      </vt:variant>
      <vt:variant>
        <vt:lpwstr/>
      </vt:variant>
      <vt:variant>
        <vt:i4>589906</vt:i4>
      </vt:variant>
      <vt:variant>
        <vt:i4>9</vt:i4>
      </vt:variant>
      <vt:variant>
        <vt:i4>0</vt:i4>
      </vt:variant>
      <vt:variant>
        <vt:i4>5</vt:i4>
      </vt:variant>
      <vt:variant>
        <vt:lpwstr>http://brainydexter.github.io/wordsAway.html</vt:lpwstr>
      </vt:variant>
      <vt:variant>
        <vt:lpwstr/>
      </vt:variant>
      <vt:variant>
        <vt:i4>3211363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http://www.linkedin.com/in/brainydexter</vt:lpwstr>
      </vt:variant>
      <vt:variant>
        <vt:lpwstr/>
      </vt:variant>
      <vt:variant>
        <vt:i4>3407919</vt:i4>
      </vt:variant>
      <vt:variant>
        <vt:i4>3</vt:i4>
      </vt:variant>
      <vt:variant>
        <vt:i4>0</vt:i4>
      </vt:variant>
      <vt:variant>
        <vt:i4>5</vt:i4>
      </vt:variant>
      <vt:variant>
        <vt:lpwstr>http://brainydexter.github.io/</vt:lpwstr>
      </vt:variant>
      <vt:variant>
        <vt:lpwstr/>
      </vt:variant>
      <vt:variant>
        <vt:i4>655476</vt:i4>
      </vt:variant>
      <vt:variant>
        <vt:i4>0</vt:i4>
      </vt:variant>
      <vt:variant>
        <vt:i4>0</vt:i4>
      </vt:variant>
      <vt:variant>
        <vt:i4>5</vt:i4>
      </vt:variant>
      <vt:variant>
        <vt:lpwstr>mailto:fly2priyank@gmail.com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Priyank Jain</dc:title>
  <dc:subject/>
  <dc:creator>PJ</dc:creator>
  <cp:keywords/>
  <cp:lastModifiedBy>Priyank Jain</cp:lastModifiedBy>
  <cp:revision>23</cp:revision>
  <cp:lastPrinted>2020-04-24T20:37:00Z</cp:lastPrinted>
  <dcterms:created xsi:type="dcterms:W3CDTF">2020-04-14T20:29:00Z</dcterms:created>
  <dcterms:modified xsi:type="dcterms:W3CDTF">2020-04-24T20:37:00Z</dcterms:modified>
</cp:coreProperties>
</file>